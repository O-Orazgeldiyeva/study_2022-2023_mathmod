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85B" w:rsidRPr="00D3103C" w:rsidRDefault="00830060">
      <w:pPr>
        <w:pStyle w:val="1"/>
        <w:rPr>
          <w:b w:val="0"/>
          <w:lang w:val="ru-RU"/>
        </w:rPr>
      </w:pPr>
      <w:r w:rsidRPr="00D3103C">
        <w:rPr>
          <w:b w:val="0"/>
          <w:lang w:val="ru-RU"/>
        </w:rPr>
        <w:t>РОССИЙСКИЙ УНИВЕРСИТЕТ ДРУЖБЫ НАРОДОВ</w:t>
      </w:r>
    </w:p>
    <w:p w:rsidR="0062585B" w:rsidRPr="00D3103C" w:rsidRDefault="00830060">
      <w:pPr>
        <w:pStyle w:val="2"/>
        <w:rPr>
          <w:b w:val="0"/>
          <w:i w:val="0"/>
          <w:lang w:val="ru-RU"/>
        </w:rPr>
      </w:pPr>
      <w:r w:rsidRPr="00D3103C">
        <w:rPr>
          <w:b w:val="0"/>
          <w:i w:val="0"/>
          <w:lang w:val="ru-RU"/>
        </w:rPr>
        <w:t>Факультет физико-математических и естественных наук</w:t>
      </w:r>
    </w:p>
    <w:p w:rsidR="0062585B" w:rsidRPr="00D3103C" w:rsidRDefault="00830060">
      <w:pPr>
        <w:pStyle w:val="1"/>
        <w:rPr>
          <w:b w:val="0"/>
          <w:lang w:val="ru-RU"/>
        </w:rPr>
      </w:pPr>
      <w:r w:rsidRPr="00D3103C">
        <w:rPr>
          <w:b w:val="0"/>
          <w:lang w:val="ru-RU"/>
        </w:rPr>
        <w:t>Отчёт по лабораторной работе №1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Дисциплина: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Операционные системы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Студент: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Оразгелдиева Огулнур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Группа: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НПИбд-02-20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pict>
          <v:rect id="_x0000_i1025" style="width:468pt;height:1.5pt" o:hrstd="t" o:hr="t" fillcolor="gray" stroked="f">
            <v:path strokeok="f"/>
          </v:rect>
        </w:pic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изучить идеологию и применение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средств контроля версий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pict>
          <v:rect id="_x0000_i1026" style="width:468pt;height:1.5pt" o:hrstd="t" o:hr="t" fillcolor="gray" stroked="f">
            <v:path strokeok="f"/>
          </v:rect>
        </w:pic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Теоретические сведения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Система контроля версий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набор программ командной строки.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Доступ к ним можно получить из терминала посредством ввода команды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 различными опциями.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тому, что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распределённой системой контроля версий, резервную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копию локального хранилища можно сделать простым копированием или архивацией.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pict>
          <v:rect id="_x0000_i1027" style="width:468pt;height:1.5pt" o:hrstd="t" o:hr="t" fillcolor="gray" stroked="f">
            <v:path strokeok="f"/>
          </v:rect>
        </w:pic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Подготовка рабочего пространства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Сначала нужно создать учётную запись на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J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28</w:instrText>
      </w:r>
      <w:r w:rsidRPr="00D3103C">
        <w:rPr>
          <w:rFonts w:ascii="Times New Roman" w:hAnsi="Times New Roman" w:cs="Times New Roman"/>
          <w:sz w:val="28"/>
          <w:szCs w:val="28"/>
        </w:rPr>
        <w:instrText>fhEK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D3103C" w:rsidRPr="00D3103C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alt="Рисунок 1. Аккаунт" style="width:462pt;height:259.2pt">
            <v:imagedata r:id="rId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1. Аккаунт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Далее в рабочем каталоге создаём каталоги (см. рис. 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riX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4</w:instrText>
      </w:r>
      <w:r w:rsidRPr="00D3103C">
        <w:rPr>
          <w:rFonts w:ascii="Times New Roman" w:hAnsi="Times New Roman" w:cs="Times New Roman"/>
          <w:sz w:val="28"/>
          <w:szCs w:val="28"/>
        </w:rPr>
        <w:instrText>vFG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028" type="#_x0000_t75" alt="Рисунок 2. Создание каталогов" style="width:507.6pt;height:46.2pt">
            <v:imagedata r:id="rId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2. Создание каталогов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Перед началом работы нужно установить на нашей ОС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 (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>см. рис. 3)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aLB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9</w:instrText>
      </w:r>
      <w:r w:rsidRPr="00D3103C">
        <w:rPr>
          <w:rFonts w:ascii="Times New Roman" w:hAnsi="Times New Roman" w:cs="Times New Roman"/>
          <w:sz w:val="28"/>
          <w:szCs w:val="28"/>
        </w:rPr>
        <w:instrText>vlF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029" type="#_x0000_t75" alt="Рисунок 3. Установка git" style="width:519pt;height:121.8pt">
            <v:imagedata r:id="rId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Рисунок 3. Установка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Для последующей идентификации пользователя на сервере репозиториев необходимо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сгенерировать </w:t>
      </w:r>
      <w:r w:rsidRPr="00D3103C">
        <w:rPr>
          <w:rFonts w:ascii="Times New Roman" w:hAnsi="Times New Roman" w:cs="Times New Roman"/>
          <w:sz w:val="28"/>
          <w:szCs w:val="28"/>
        </w:rPr>
        <w:t>ssh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-ключ (см. рис. 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L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1</w:instrText>
      </w:r>
      <w:r w:rsidRPr="00D3103C">
        <w:rPr>
          <w:rFonts w:ascii="Times New Roman" w:hAnsi="Times New Roman" w:cs="Times New Roman"/>
          <w:sz w:val="28"/>
          <w:szCs w:val="28"/>
        </w:rPr>
        <w:instrText>TSCqv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030" type="#_x0000_t75" alt="Рисунок 4. Генерация ключа" style="width:514.8pt;height:243pt">
            <v:imagedata r:id="rId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4. Генерация ключа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Затем сгенерированнный ключ можно вручную вставить настройках на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5-6)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z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9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0</w:instrText>
      </w:r>
      <w:r w:rsidRPr="00D3103C">
        <w:rPr>
          <w:rFonts w:ascii="Times New Roman" w:hAnsi="Times New Roman" w:cs="Times New Roman"/>
          <w:sz w:val="28"/>
          <w:szCs w:val="28"/>
        </w:rPr>
        <w:instrText>dy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2.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031" type="#_x0000_t75" alt="Рисунок 5. Сгенерированный ключ" style="width:478.8pt;height:318pt">
            <v:imagedata r:id="rId1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5. Сгенерированный ключ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PiKnvDC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032" type="#_x0000_t75" alt="Рисунок 6. Сгенерированный ключ" style="width:674.4pt;height:258.6pt">
            <v:imagedata r:id="rId1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6. Сгенерированный ключ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Теперь нужно создать репозиторий. Сделаем это вручную на основе шаблона (см. рис. 7-8)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qiBlGVU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33" type="#_x0000_t75" alt="Рисунок 7. Создание репозитория на основе шаблона" style="width:396pt;height:271.8pt">
            <v:imagedata r:id="rId1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7. Создание репозитория на основе шаблона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/4</w:instrText>
      </w:r>
      <w:r w:rsidRPr="00D3103C">
        <w:rPr>
          <w:rFonts w:ascii="Times New Roman" w:hAnsi="Times New Roman" w:cs="Times New Roman"/>
          <w:sz w:val="28"/>
          <w:szCs w:val="28"/>
        </w:rPr>
        <w:instrText>dq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73</w:instrText>
      </w:r>
      <w:r w:rsidRPr="00D3103C">
        <w:rPr>
          <w:rFonts w:ascii="Times New Roman" w:hAnsi="Times New Roman" w:cs="Times New Roman"/>
          <w:sz w:val="28"/>
          <w:szCs w:val="28"/>
        </w:rPr>
        <w:instrText>Xs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34" type="#_x0000_t75" alt="Рисунок 8. Репозиторий" style="width:423pt;height:376.2pt">
            <v:imagedata r:id="rId13"/>
            <v:shadow on="t" offset="-1pt" offset2="-6pt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8. Репозиторий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Затем клонируем содержимое репозитория в каталог </w:t>
      </w:r>
      <w:r w:rsidRPr="00D3103C">
        <w:rPr>
          <w:rFonts w:ascii="Times New Roman" w:hAnsi="Times New Roman" w:cs="Times New Roman"/>
          <w:sz w:val="28"/>
          <w:szCs w:val="28"/>
        </w:rPr>
        <w:t>matmod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9)</w:t>
      </w:r>
    </w:p>
    <w:bookmarkStart w:id="0" w:name="_GoBack"/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vqEOrt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9.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035" type="#_x0000_t75" alt="Рисунок 9. Клонировние" style="width:514.8pt;height:313.2pt">
            <v:imagedata r:id="rId1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9. Клонировние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 созданном каталоге смотрим доступные цели (см. рис. 10)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A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3</w:instrText>
      </w:r>
      <w:r w:rsidRPr="00D3103C">
        <w:rPr>
          <w:rFonts w:ascii="Times New Roman" w:hAnsi="Times New Roman" w:cs="Times New Roman"/>
          <w:sz w:val="28"/>
          <w:szCs w:val="28"/>
        </w:rPr>
        <w:instrText>rjSIM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36" type="#_x0000_t75" alt="Рисунок 10. Доступные цели" style="width:461.4pt;height:208.8pt">
            <v:imagedata r:id="rId1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10. Доступные цели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Удалим лишние файлы (см. рис. 11)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/87</w:instrText>
      </w:r>
      <w:r w:rsidRPr="00D3103C">
        <w:rPr>
          <w:rFonts w:ascii="Times New Roman" w:hAnsi="Times New Roman" w:cs="Times New Roman"/>
          <w:sz w:val="28"/>
          <w:szCs w:val="28"/>
        </w:rPr>
        <w:instrText>ncETs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37" type="#_x0000_t75" alt="Рисунок 11. Удаление файла" style="width:494.4pt;height:61.8pt">
            <v:imagedata r:id="rId1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11. Удаление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Создадим необходимые каталоги (см. рис. 12)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IBuvaxK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38" type="#_x0000_t75" alt="Рисунок 12. Создание каталога" style="width:808.8pt;height:105.6pt">
            <v:imagedata r:id="rId1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12. Создание каталога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Отправи файлы на сервер (см. рис. 13-14)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oJj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937</w:instrText>
      </w:r>
      <w:r w:rsidRPr="00D3103C">
        <w:rPr>
          <w:rFonts w:ascii="Times New Roman" w:hAnsi="Times New Roman" w:cs="Times New Roman"/>
          <w:sz w:val="28"/>
          <w:szCs w:val="28"/>
        </w:rPr>
        <w:instrText>z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39" type="#_x0000_t75" alt="Рисунок 13. Отправка файлов на сервер" style="width:809.4pt;height:255.6pt">
            <v:imagedata r:id="rId1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13. Отправка файлов на сервер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OQn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0</w:instrText>
      </w:r>
      <w:r w:rsidRPr="00D3103C">
        <w:rPr>
          <w:rFonts w:ascii="Times New Roman" w:hAnsi="Times New Roman" w:cs="Times New Roman"/>
          <w:sz w:val="28"/>
          <w:szCs w:val="28"/>
        </w:rPr>
        <w:instrText>BhY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40" type="#_x0000_t75" alt="Рисунок 14. Отправка файлов на сервер" style="width:787.8pt;height:147pt">
            <v:imagedata r:id="rId1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Рисунок 14. </w:t>
      </w:r>
      <w:r w:rsidRPr="00D3103C">
        <w:rPr>
          <w:rFonts w:ascii="Times New Roman" w:hAnsi="Times New Roman" w:cs="Times New Roman"/>
          <w:sz w:val="28"/>
          <w:szCs w:val="28"/>
        </w:rPr>
        <w:t>Отправка файлов на сервер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Проверили отправку файла (см. рис. 15)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"https://i.imgur.com/Kb3Sx6t.png"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41" type="#_x0000_t75" alt="Рисунок 15. Отправка файла" style="width:598.2pt;height:406.8pt">
            <v:imagedata r:id="rId2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</w:rPr>
        <w:br/>
        <w:t>Рисунок 15. Отправка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pict>
          <v:rect id="_x0000_i1042" style="width:468pt;height:1.5pt" o:hrstd="t" o:hr="t" fillcolor="gray" stroked="f">
            <v:path strokeok="f"/>
          </v:rect>
        </w:pic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работы: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Работа с </w:t>
      </w:r>
      <w:r w:rsidRPr="00D3103C">
        <w:rPr>
          <w:rFonts w:ascii="Times New Roman" w:hAnsi="Times New Roman" w:cs="Times New Roman"/>
          <w:b/>
          <w:sz w:val="28"/>
          <w:szCs w:val="28"/>
        </w:rPr>
        <w:t>git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1.1 Подготовка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Установка имени и электронной почты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нам необходимо осуществить установку. Выполним следующие команды, чтобы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узнал наше имя и электронную почту (см. рис. 16)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iBLaAdd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43" type="#_x0000_t75" alt="Рисунок 16. Имя и электронная почта" style="width:691.8pt;height:37.8pt">
            <v:imagedata r:id="rId2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16. Имя и электронная почта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Параметры установки окончаний строк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</w:t>
      </w:r>
      <w:r w:rsidRPr="00D3103C">
        <w:rPr>
          <w:rFonts w:ascii="Times New Roman" w:hAnsi="Times New Roman" w:cs="Times New Roman"/>
          <w:sz w:val="28"/>
          <w:szCs w:val="28"/>
        </w:rPr>
        <w:t>core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autocrlf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параметрами </w:t>
      </w:r>
      <w:r w:rsidRPr="00D3103C">
        <w:rPr>
          <w:rFonts w:ascii="Times New Roman" w:hAnsi="Times New Roman" w:cs="Times New Roman"/>
          <w:sz w:val="28"/>
          <w:szCs w:val="28"/>
        </w:rPr>
        <w:t>true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3103C">
        <w:rPr>
          <w:rFonts w:ascii="Times New Roman" w:hAnsi="Times New Roman" w:cs="Times New Roman"/>
          <w:sz w:val="28"/>
          <w:szCs w:val="28"/>
        </w:rPr>
        <w:t>input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делает все переводы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строк текстовых файлов в главном репозитории одинаковы.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</w:rPr>
        <w:t>core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autocrlf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true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конвертирует </w:t>
      </w:r>
      <w:r w:rsidRPr="00D3103C">
        <w:rPr>
          <w:rFonts w:ascii="Times New Roman" w:hAnsi="Times New Roman" w:cs="Times New Roman"/>
          <w:sz w:val="28"/>
          <w:szCs w:val="28"/>
        </w:rPr>
        <w:t>CRLF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Pr="00D3103C">
        <w:rPr>
          <w:rFonts w:ascii="Times New Roman" w:hAnsi="Times New Roman" w:cs="Times New Roman"/>
          <w:sz w:val="28"/>
          <w:szCs w:val="28"/>
        </w:rPr>
        <w:t>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при коммите и обратно </w:t>
      </w:r>
      <w:r w:rsidRPr="00D3103C">
        <w:rPr>
          <w:rFonts w:ascii="Times New Roman" w:hAnsi="Times New Roman" w:cs="Times New Roman"/>
          <w:sz w:val="28"/>
          <w:szCs w:val="28"/>
        </w:rPr>
        <w:t>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Pr="00D3103C">
        <w:rPr>
          <w:rFonts w:ascii="Times New Roman" w:hAnsi="Times New Roman" w:cs="Times New Roman"/>
          <w:sz w:val="28"/>
          <w:szCs w:val="28"/>
        </w:rPr>
        <w:t>CRLF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при выгрузке кода из репозитория на файловую систему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 xml:space="preserve">(используют в </w:t>
      </w:r>
      <w:r w:rsidRPr="00D3103C">
        <w:rPr>
          <w:rFonts w:ascii="Times New Roman" w:hAnsi="Times New Roman" w:cs="Times New Roman"/>
          <w:sz w:val="28"/>
          <w:szCs w:val="28"/>
        </w:rPr>
        <w:t>Windows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core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autocrlf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input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- конвертация </w:t>
      </w:r>
      <w:r w:rsidRPr="00D3103C">
        <w:rPr>
          <w:rFonts w:ascii="Times New Roman" w:hAnsi="Times New Roman" w:cs="Times New Roman"/>
          <w:sz w:val="28"/>
          <w:szCs w:val="28"/>
        </w:rPr>
        <w:t>CRLF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D3103C">
        <w:rPr>
          <w:rFonts w:ascii="Times New Roman" w:hAnsi="Times New Roman" w:cs="Times New Roman"/>
          <w:sz w:val="28"/>
          <w:szCs w:val="28"/>
        </w:rPr>
        <w:t>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только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при коммитах (используют в </w:t>
      </w:r>
      <w:r w:rsidRPr="00D3103C">
        <w:rPr>
          <w:rFonts w:ascii="Times New Roman" w:hAnsi="Times New Roman" w:cs="Times New Roman"/>
          <w:sz w:val="28"/>
          <w:szCs w:val="28"/>
        </w:rPr>
        <w:t>Mac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Linux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D3103C">
        <w:rPr>
          <w:rFonts w:ascii="Times New Roman" w:hAnsi="Times New Roman" w:cs="Times New Roman"/>
          <w:sz w:val="28"/>
          <w:szCs w:val="28"/>
        </w:rPr>
        <w:t>core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safecrlf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 в </w:t>
      </w:r>
      <w:r w:rsidRPr="00D3103C">
        <w:rPr>
          <w:rFonts w:ascii="Times New Roman" w:hAnsi="Times New Roman" w:cs="Times New Roman"/>
          <w:sz w:val="28"/>
          <w:szCs w:val="28"/>
        </w:rPr>
        <w:t>true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D3103C">
        <w:rPr>
          <w:rFonts w:ascii="Times New Roman" w:hAnsi="Times New Roman" w:cs="Times New Roman"/>
          <w:sz w:val="28"/>
          <w:szCs w:val="28"/>
        </w:rPr>
        <w:t>warm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проверяет, если преобразование является обратимым для текущей настройки </w:t>
      </w:r>
      <w:r w:rsidRPr="00D3103C">
        <w:rPr>
          <w:rFonts w:ascii="Times New Roman" w:hAnsi="Times New Roman" w:cs="Times New Roman"/>
          <w:sz w:val="28"/>
          <w:szCs w:val="28"/>
        </w:rPr>
        <w:t>core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autocrlf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sz w:val="28"/>
          <w:szCs w:val="28"/>
        </w:rPr>
        <w:t>core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safecrlf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true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- отвержение необратимого преобразования </w:t>
      </w:r>
      <w:r w:rsidRPr="00D3103C">
        <w:rPr>
          <w:rFonts w:ascii="Times New Roman" w:hAnsi="Times New Roman" w:cs="Times New Roman"/>
          <w:sz w:val="28"/>
          <w:szCs w:val="28"/>
        </w:rPr>
        <w:t>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Pr="00D3103C">
        <w:rPr>
          <w:rFonts w:ascii="Times New Roman" w:hAnsi="Times New Roman" w:cs="Times New Roman"/>
          <w:sz w:val="28"/>
          <w:szCs w:val="28"/>
        </w:rPr>
        <w:t>crlf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Полезно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>, когда специфические бинарники похожие на текстовые файлы.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sz w:val="28"/>
          <w:szCs w:val="28"/>
        </w:rPr>
        <w:t>core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safecrlf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warn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- печать только предупреждение, но принимает необратимый переход.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EvVJZea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44" type="#_x0000_t75" alt="Рисунок 17. Установка окончания строк" style="width:647.4pt;height:54.6pt">
            <v:imagedata r:id="rId2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17. Установка окончания строк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Установка отображения </w:t>
      </w:r>
      <w:r w:rsidRPr="00D3103C">
        <w:rPr>
          <w:rFonts w:ascii="Times New Roman" w:hAnsi="Times New Roman" w:cs="Times New Roman"/>
          <w:b/>
          <w:sz w:val="28"/>
          <w:szCs w:val="28"/>
        </w:rPr>
        <w:t>unicode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умолчанию,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будет печатать не-</w:t>
      </w:r>
      <w:r w:rsidRPr="00D3103C">
        <w:rPr>
          <w:rFonts w:ascii="Times New Roman" w:hAnsi="Times New Roman" w:cs="Times New Roman"/>
          <w:sz w:val="28"/>
          <w:szCs w:val="28"/>
        </w:rPr>
        <w:t>ASCII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символов в именах файлов в виде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восьмеричных последовательностей \</w:t>
      </w:r>
      <w:r w:rsidRPr="00D3103C">
        <w:rPr>
          <w:rFonts w:ascii="Times New Roman" w:hAnsi="Times New Roman" w:cs="Times New Roman"/>
          <w:sz w:val="28"/>
          <w:szCs w:val="28"/>
        </w:rPr>
        <w:t>nnn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 Что бы избежать нечитаемых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строк,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установите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соответствующий флаг (см. рис. 18)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ae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1</w:instrText>
      </w:r>
      <w:r w:rsidRPr="00D3103C">
        <w:rPr>
          <w:rFonts w:ascii="Times New Roman" w:hAnsi="Times New Roman" w:cs="Times New Roman"/>
          <w:sz w:val="28"/>
          <w:szCs w:val="28"/>
        </w:rPr>
        <w:instrText>vxE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3.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45" type="#_x0000_t75" alt="Рисунок 18. Установка отображения unicode" style="width:659.4pt;height:53.4pt">
            <v:imagedata r:id="rId2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Рисунок 18. Установка отображения </w:t>
      </w:r>
      <w:r w:rsidRPr="00D3103C">
        <w:rPr>
          <w:rFonts w:ascii="Times New Roman" w:hAnsi="Times New Roman" w:cs="Times New Roman"/>
          <w:sz w:val="28"/>
          <w:szCs w:val="28"/>
        </w:rPr>
        <w:t>unicode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1.2 Создание проекта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Создайте страницу «</w:t>
      </w:r>
      <w:r w:rsidRPr="00D3103C">
        <w:rPr>
          <w:rFonts w:ascii="Times New Roman" w:hAnsi="Times New Roman" w:cs="Times New Roman"/>
          <w:b/>
          <w:sz w:val="28"/>
          <w:szCs w:val="28"/>
        </w:rPr>
        <w:t>Hello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D3103C">
        <w:rPr>
          <w:rFonts w:ascii="Times New Roman" w:hAnsi="Times New Roman" w:cs="Times New Roman"/>
          <w:b/>
          <w:sz w:val="28"/>
          <w:szCs w:val="28"/>
        </w:rPr>
        <w:t>World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Начните работу в пустом рабочем каталоге с создания пустого каталога с именем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, затем войдите в него и создайте там файл с именем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WFOhnip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46" type="#_x0000_t75" alt="Рисунок 19. Создание файла" style="width:493.8pt;height:73.8pt">
            <v:imagedata r:id="rId2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19. Создание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Создание репозитория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Чтобы создать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репозиторий из этого каталога, выполните команду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init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CagqpbJ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47" type="#_x0000_t75" alt="Рисунок 20. Создание репозитория" style="width:468.6pt;height:130.8pt">
            <v:imagedata r:id="rId2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20. Создание репозитория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Добавление файла в репозиторий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Добавим файл в репозиторий (см. рис. 21)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Nrltmlq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48" type="#_x0000_t75" alt="Рисунок 21. Добавление файла" style="width:632.4pt;height:90pt">
            <v:imagedata r:id="rId2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21. Добавление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Проверка состояние репозитория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команду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status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,чтобы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проверитьтекущее состояние репози- тория (см. рис. 22)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WCMMj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8</w:instrText>
      </w:r>
      <w:r w:rsidRPr="00D3103C">
        <w:rPr>
          <w:rFonts w:ascii="Times New Roman" w:hAnsi="Times New Roman" w:cs="Times New Roman"/>
          <w:sz w:val="28"/>
          <w:szCs w:val="28"/>
        </w:rPr>
        <w:instrText>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49" type="#_x0000_t75" alt="Рисунок 22. Проверка состояния" style="width:512.4pt;height:64.8pt">
            <v:imagedata r:id="rId2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22. Проверка состояния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Команда проверки состояния сообщит, что коммитить нечего. Это означает, что в репозитории хранится текущее состояние рабочего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каталога,и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нет никаких изменений,ожидающих записи.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1.3 Внесение изменений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Измените страницу «</w:t>
      </w:r>
      <w:proofErr w:type="gramStart"/>
      <w:r w:rsidRPr="00D3103C">
        <w:rPr>
          <w:rFonts w:ascii="Times New Roman" w:hAnsi="Times New Roman" w:cs="Times New Roman"/>
          <w:b/>
          <w:sz w:val="28"/>
          <w:szCs w:val="28"/>
        </w:rPr>
        <w:t>Hello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D3103C">
        <w:rPr>
          <w:rFonts w:ascii="Times New Roman" w:hAnsi="Times New Roman" w:cs="Times New Roman"/>
          <w:b/>
          <w:sz w:val="28"/>
          <w:szCs w:val="28"/>
        </w:rPr>
        <w:t>World</w:t>
      </w:r>
      <w:proofErr w:type="gramEnd"/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Добавим кое-какие 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-теги к нашему приветствию. Измените содержимое файла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23)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JxBOVxn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50" type="#_x0000_t75" alt="Рисунок 23. Изменение файла" style="width:238.8pt;height:111.6pt">
            <v:imagedata r:id="rId2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23.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Проверьте состояние рабочего каталога (см. рис. 24)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/5</w:instrText>
      </w:r>
      <w:r w:rsidRPr="00D3103C">
        <w:rPr>
          <w:rFonts w:ascii="Times New Roman" w:hAnsi="Times New Roman" w:cs="Times New Roman"/>
          <w:sz w:val="28"/>
          <w:szCs w:val="28"/>
        </w:rPr>
        <w:instrText>lF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17</w:instrText>
      </w:r>
      <w:r w:rsidRPr="00D3103C">
        <w:rPr>
          <w:rFonts w:ascii="Times New Roman" w:hAnsi="Times New Roman" w:cs="Times New Roman"/>
          <w:sz w:val="28"/>
          <w:szCs w:val="28"/>
        </w:rPr>
        <w:instrText>Vh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51" type="#_x0000_t75" alt="Рисунок 24. Проверка состояния" style="width:568.8pt;height:147pt">
            <v:imagedata r:id="rId2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24. Проверка состояния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знает,что файл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был изменен,но при этом эти изменения еще не зафиксированы в репозитории.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Также обратите внимание на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то,что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сообщение о состоянии дает вам подсказку о том,что нужно делатьдальше.Если вы хотите добавить эти изменения в репози- торий,используйте команду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add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.В противном случае используйте команду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D3103C">
        <w:rPr>
          <w:rFonts w:ascii="Times New Roman" w:hAnsi="Times New Roman" w:cs="Times New Roman"/>
          <w:sz w:val="28"/>
          <w:szCs w:val="28"/>
        </w:rPr>
        <w:t>heckout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для отмены изменений.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Индексация изменений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Теперь выполните команду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,чтобы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проиндексировать изменения.Проверьте состояние (см. рис. 25)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uB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0</w:instrText>
      </w:r>
      <w:r w:rsidRPr="00D3103C">
        <w:rPr>
          <w:rFonts w:ascii="Times New Roman" w:hAnsi="Times New Roman" w:cs="Times New Roman"/>
          <w:sz w:val="28"/>
          <w:szCs w:val="28"/>
        </w:rPr>
        <w:instrText>zLQe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52" type="#_x0000_t75" alt="Рисунок 25. Индексация изменений" style="width:603.6pt;height:122.4pt">
            <v:imagedata r:id="rId3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25. Индексация изменений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Изменения файла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были проиндексированы.Это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означает,что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те- перь знает об изменении,но изменение пока не записано в репозиторий.Следующий коммит будет включать в себя проиндексированные изменения.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Если вы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решили,что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 хотите коммитить изменения,команда состояния на- помнит вам о том,что с помощью команды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reset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можно снять индексацию этих изменений.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Отдельный шаг индексациив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позволяетвампродолжатьвноситьизменения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 рабочий каталог, а затем, в момент, когда вы захотите взаимодействовать с версионным контролем,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позволит записать изменения в малых коммитах, которые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фиксируютто,что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вы сделали.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Разделяя индексацию и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коммит,вы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имеете возможность с легкостью настроить, что идет в какой коммит.</w:t>
      </w:r>
    </w:p>
    <w:p w:rsidR="0062585B" w:rsidRPr="00D3103C" w:rsidRDefault="008300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b/>
          <w:sz w:val="28"/>
          <w:szCs w:val="28"/>
        </w:rPr>
        <w:t>Коммит изменений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Когда вы ранее использовали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commit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для коммита первоначальной версии файла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репозиторий, вы включили метку -</w:t>
      </w:r>
      <w:r w:rsidRPr="00D3103C">
        <w:rPr>
          <w:rFonts w:ascii="Times New Roman" w:hAnsi="Times New Roman" w:cs="Times New Roman"/>
          <w:sz w:val="28"/>
          <w:szCs w:val="28"/>
        </w:rPr>
        <w:t>m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, которая делает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ком- ментарий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командной строке.Команда </w:t>
      </w:r>
      <w:r w:rsidRPr="00D3103C">
        <w:rPr>
          <w:rFonts w:ascii="Times New Roman" w:hAnsi="Times New Roman" w:cs="Times New Roman"/>
          <w:sz w:val="28"/>
          <w:szCs w:val="28"/>
        </w:rPr>
        <w:t>commit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позволит вам интерактивно ре- дактировать комментарии для коммита.Теперьдавайте это проверим.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Если вы опустите метку -</w:t>
      </w:r>
      <w:r w:rsidRPr="00D3103C">
        <w:rPr>
          <w:rFonts w:ascii="Times New Roman" w:hAnsi="Times New Roman" w:cs="Times New Roman"/>
          <w:sz w:val="28"/>
          <w:szCs w:val="28"/>
        </w:rPr>
        <w:t>m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из командной строки,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перенесет вас в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редак- тор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по вашему выбору. </w:t>
      </w:r>
      <w:r w:rsidRPr="00D3103C">
        <w:rPr>
          <w:rFonts w:ascii="Times New Roman" w:hAnsi="Times New Roman" w:cs="Times New Roman"/>
          <w:sz w:val="28"/>
          <w:szCs w:val="28"/>
        </w:rPr>
        <w:t>Редактор выбирается из следующего списка (в порядке приоритета):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переменная среды GIT_EDITOR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параметр конфигурации core.editor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переменная среды VISUAL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переменная среды EDITOR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Сделайте коммит и проверьте состояние (см. рис. 26-28)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/0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7</w:instrText>
      </w:r>
      <w:r w:rsidRPr="00D3103C">
        <w:rPr>
          <w:rFonts w:ascii="Times New Roman" w:hAnsi="Times New Roman" w:cs="Times New Roman"/>
          <w:sz w:val="28"/>
          <w:szCs w:val="28"/>
        </w:rPr>
        <w:instrText>bwTm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53" type="#_x0000_t75" alt="Рисунок 26. Коммит" style="width:473.4pt;height:150pt">
            <v:imagedata r:id="rId3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26.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/2</w:instrText>
      </w:r>
      <w:r w:rsidRPr="00D3103C">
        <w:rPr>
          <w:rFonts w:ascii="Times New Roman" w:hAnsi="Times New Roman" w:cs="Times New Roman"/>
          <w:sz w:val="28"/>
          <w:szCs w:val="28"/>
        </w:rPr>
        <w:instrText>W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1</w:instrText>
      </w:r>
      <w:r w:rsidRPr="00D3103C">
        <w:rPr>
          <w:rFonts w:ascii="Times New Roman" w:hAnsi="Times New Roman" w:cs="Times New Roman"/>
          <w:sz w:val="28"/>
          <w:szCs w:val="28"/>
        </w:rPr>
        <w:instrText>ugSO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54" type="#_x0000_t75" alt="Рисунок 27. Коммит" style="width:505.8pt;height:76.8pt">
            <v:imagedata r:id="rId3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27.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/7</w:instrText>
      </w:r>
      <w:r w:rsidRPr="00D3103C">
        <w:rPr>
          <w:rFonts w:ascii="Times New Roman" w:hAnsi="Times New Roman" w:cs="Times New Roman"/>
          <w:sz w:val="28"/>
          <w:szCs w:val="28"/>
        </w:rPr>
        <w:instrText>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7</w:instrText>
      </w:r>
      <w:r w:rsidRPr="00D3103C">
        <w:rPr>
          <w:rFonts w:ascii="Times New Roman" w:hAnsi="Times New Roman" w:cs="Times New Roman"/>
          <w:sz w:val="28"/>
          <w:szCs w:val="28"/>
        </w:rPr>
        <w:instrText>zkOk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55" type="#_x0000_t75" alt="Рисунок 28. Проверка статуса" style="width:471pt;height:72.6pt">
            <v:imagedata r:id="rId3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Рисунок 28. </w:t>
      </w:r>
      <w:r w:rsidRPr="00D3103C">
        <w:rPr>
          <w:rFonts w:ascii="Times New Roman" w:hAnsi="Times New Roman" w:cs="Times New Roman"/>
          <w:sz w:val="28"/>
          <w:szCs w:val="28"/>
        </w:rPr>
        <w:t>Проверка статуса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Откроется редактор.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 первой строке введите комментарий: «</w:t>
      </w:r>
      <w:r w:rsidRPr="00D3103C">
        <w:rPr>
          <w:rFonts w:ascii="Times New Roman" w:hAnsi="Times New Roman" w:cs="Times New Roman"/>
          <w:sz w:val="28"/>
          <w:szCs w:val="28"/>
        </w:rPr>
        <w:t>Added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h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3103C">
        <w:rPr>
          <w:rFonts w:ascii="Times New Roman" w:hAnsi="Times New Roman" w:cs="Times New Roman"/>
          <w:sz w:val="28"/>
          <w:szCs w:val="28"/>
        </w:rPr>
        <w:t>tag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».Сохраните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файл и вый- дите из редактора (для этого в редакторе по-умолчанию (</w:t>
      </w:r>
      <w:r w:rsidRPr="00D3103C">
        <w:rPr>
          <w:rFonts w:ascii="Times New Roman" w:hAnsi="Times New Roman" w:cs="Times New Roman"/>
          <w:sz w:val="28"/>
          <w:szCs w:val="28"/>
        </w:rPr>
        <w:t>Vim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) вам нужно нажать клавишу </w:t>
      </w:r>
      <w:r w:rsidRPr="00D3103C">
        <w:rPr>
          <w:rFonts w:ascii="Times New Roman" w:hAnsi="Times New Roman" w:cs="Times New Roman"/>
          <w:sz w:val="28"/>
          <w:szCs w:val="28"/>
        </w:rPr>
        <w:t>ESC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,ввести :</w:t>
      </w:r>
      <w:r w:rsidRPr="00D3103C">
        <w:rPr>
          <w:rFonts w:ascii="Times New Roman" w:hAnsi="Times New Roman" w:cs="Times New Roman"/>
          <w:sz w:val="28"/>
          <w:szCs w:val="28"/>
        </w:rPr>
        <w:t>wq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нажать </w:t>
      </w:r>
      <w:r w:rsidRPr="00D3103C">
        <w:rPr>
          <w:rFonts w:ascii="Times New Roman" w:hAnsi="Times New Roman" w:cs="Times New Roman"/>
          <w:sz w:val="28"/>
          <w:szCs w:val="28"/>
        </w:rPr>
        <w:t>Enter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Теперь еще раз проверим состояние.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Рабочий каталог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чистый,можно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продолжить работу.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Добавьте стандартные теги страницы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Измените страницу «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3103C">
        <w:rPr>
          <w:rFonts w:ascii="Times New Roman" w:hAnsi="Times New Roman" w:cs="Times New Roman"/>
          <w:sz w:val="28"/>
          <w:szCs w:val="28"/>
        </w:rPr>
        <w:t>World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>»,чтобы она содержала стандартные теги (см. рис. 29)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yJ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7</w:instrText>
      </w:r>
      <w:r w:rsidRPr="00D3103C">
        <w:rPr>
          <w:rFonts w:ascii="Times New Roman" w:hAnsi="Times New Roman" w:cs="Times New Roman"/>
          <w:sz w:val="28"/>
          <w:szCs w:val="28"/>
        </w:rPr>
        <w:instrText>PsXx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56" type="#_x0000_t75" alt="Рисунок 29. Изменение файла" style="width:375pt;height:142.8pt">
            <v:imagedata r:id="rId3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29.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Теперь добавьте это изменение в индекс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30)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"https://i.imgur.com/0zVaFlJ.png"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57" type="#_x0000_t75" alt="Рисунок 30. Добавление изменения" style="width:528pt;height:58.8pt">
            <v:imagedata r:id="rId3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30. Добавление изменения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Теперь добавьте заголовки 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 странице «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3103C">
        <w:rPr>
          <w:rFonts w:ascii="Times New Roman" w:hAnsi="Times New Roman" w:cs="Times New Roman"/>
          <w:sz w:val="28"/>
          <w:szCs w:val="28"/>
        </w:rPr>
        <w:t>World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>» (см. рис. 31)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q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7</w:instrText>
      </w:r>
      <w:r w:rsidRPr="00D3103C">
        <w:rPr>
          <w:rFonts w:ascii="Times New Roman" w:hAnsi="Times New Roman" w:cs="Times New Roman"/>
          <w:sz w:val="28"/>
          <w:szCs w:val="28"/>
        </w:rPr>
        <w:instrText>K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8</w:instrText>
      </w:r>
      <w:r w:rsidRPr="00D3103C">
        <w:rPr>
          <w:rFonts w:ascii="Times New Roman" w:hAnsi="Times New Roman" w:cs="Times New Roman"/>
          <w:sz w:val="28"/>
          <w:szCs w:val="28"/>
        </w:rPr>
        <w:instrText>sHl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58" type="#_x0000_t75" alt="Рисунок 31. Изменение файла" style="width:356.4pt;height:141.6pt">
            <v:imagedata r:id="rId3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31.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Проверьте текущий статус: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status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32)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 \</w:instrText>
      </w:r>
      <w:r w:rsidRPr="00D3103C">
        <w:rPr>
          <w:rFonts w:ascii="Times New Roman" w:hAnsi="Times New Roman" w:cs="Times New Roman"/>
          <w:sz w:val="28"/>
          <w:szCs w:val="28"/>
        </w:rPr>
        <w:instrText>d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D3103C">
        <w:rPr>
          <w:rFonts w:ascii="Times New Roman" w:hAnsi="Times New Roman" w:cs="Times New Roman"/>
          <w:sz w:val="28"/>
          <w:szCs w:val="28"/>
        </w:rPr>
        <w:instrText>https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D3103C">
        <w:rPr>
          <w:rFonts w:ascii="Times New Roman" w:hAnsi="Times New Roman" w:cs="Times New Roman"/>
          <w:sz w:val="28"/>
          <w:szCs w:val="28"/>
        </w:rPr>
        <w:instrText>i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imgur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com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D3103C">
        <w:rPr>
          <w:rFonts w:ascii="Times New Roman" w:hAnsi="Times New Roman" w:cs="Times New Roman"/>
          <w:sz w:val="28"/>
          <w:szCs w:val="28"/>
        </w:rPr>
        <w:instrText>DGbGlbE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D3103C">
        <w:rPr>
          <w:rFonts w:ascii="Times New Roman" w:hAnsi="Times New Roman" w:cs="Times New Roman"/>
          <w:sz w:val="28"/>
          <w:szCs w:val="28"/>
        </w:rPr>
        <w:instrText>png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" \* </w:instrText>
      </w:r>
      <w:r w:rsidRPr="00D3103C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59" type="#_x0000_t75" alt="Рисунок 32. Проверка статуса" style="width:7in;height:180.6pt">
            <v:imagedata r:id="rId3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  <w:t>Рисунок 32. Проверка статуса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Обратите внимание на то, что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указан дважды в состоянии. Пер- вое изменение (добавление стандартных тегов) проиндексировано и готово к коммиту.Второе изменение (добавление заголовков 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) является непроиндек- сированным.Если бы вы делали коммит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сейчас,заголовки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 были бы сохранены в репозиторий.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Произведите коммит проиндексированного изменения (значение по умолча- нию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),а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затем еще раз проверьте состояние (см. рис. 33)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"https://i.imgur.com/hiVnQ9V.png"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60" type="#_x0000_t75" alt="Рисунок 33. Коммит" style="width:7in;height:301.2pt">
            <v:imagedata r:id="rId3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33.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Состояние команды говорит о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том,что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имеет незафиксированные изменения,но уже не в буферной зоне.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Теперь добавьте второе изменение в индекс, а затем проверьте состояние с помощью команды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status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34)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"https://i.imgur.com/ljAfoOG.png"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61" type="#_x0000_t75" alt="Рисунок 34. Добавление изменений и проверка состояния" style="width:497.4pt;height:138pt">
            <v:imagedata r:id="rId3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34. Добавление изменений и проверка состояния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файла для добавления, мы использовали текущий каталог (.). Это краткийиудобныйпутьдлядобавлениявсехизмененийвфайлытекущегокаталога и его подкаталоги. Но поскольку он добавляет все, не лишним будет проверить состояние перед запуском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add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,просто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чтобы 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убедиться,что вы не добавили какой- то файл,который добавлять было не нужно.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Второе изменение было проиндексировано и готово к коммиту.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Сделайте коммит второго изменения (см. рис. 35)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"https://i.imgur.com/lBwz5qA.png"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62" type="#_x0000_t75" alt="Рисунок 35. Коммит" style="width:479.4pt;height:64.2pt">
            <v:imagedata r:id="rId4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35.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История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Получим список произведенных изменений (см. рис. 36)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"https://i.imgur.com/sO9Krrr.png"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63" type="#_x0000_t75" alt="Рисунок 36. История" style="width:643.8pt;height:356.4pt">
            <v:imagedata r:id="rId4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36. История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Однострочный формат истории (см. рис. 37)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"https://i.imgur.com/Kv45rYa.png"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64" type="#_x0000_t75" alt="Рисунок 37. История" style="width:483pt;height:73.2pt">
            <v:imagedata r:id="rId4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37. История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Есть много вариантов отображения лога (см. рис. 38)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"https://i.imgur.com/RJe15ZD.png"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65" type="#_x0000_t75" alt="Рисунок 38. История" style="width:450.6pt;height:228.6pt">
            <v:imagedata r:id="rId4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38. История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Справочная страница (см. рис. 39)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"https://i.imgur.com/08WQ463.png"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66" type="#_x0000_t75" alt="Рисунок 39. Справочная информация" style="width:442.2pt;height:351pt">
            <v:imagedata r:id="rId4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39. Справочная информация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 </w:t>
      </w:r>
      <w:r w:rsidRPr="00D3103C">
        <w:rPr>
          <w:rFonts w:ascii="Times New Roman" w:hAnsi="Times New Roman" w:cs="Times New Roman"/>
          <w:sz w:val="28"/>
          <w:szCs w:val="28"/>
        </w:rPr>
        <w:t>gitk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полезен в изучении истории изменений.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Получение старых версий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Возвращаться назад в историю очень просто.Команда </w:t>
      </w:r>
      <w:r w:rsidRPr="00D3103C">
        <w:rPr>
          <w:rFonts w:ascii="Times New Roman" w:hAnsi="Times New Roman" w:cs="Times New Roman"/>
          <w:sz w:val="28"/>
          <w:szCs w:val="28"/>
        </w:rPr>
        <w:t>checkout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скопируетлюбой снимок из репозитория в рабочий каталог.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Получите хэши предыдущих версий (см. рис. 38-39)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Изучите данные лога и найдите хэш для первого коммита. Он должен быть в последней строке данных.Используйте этот хэш-код (достаточно первых 7 знаков) в команде ниже.Затем проверьте содержимое файла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40)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"https://i.imgur.com/G3niAOs.png"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67" type="#_x0000_t75" alt="Рисунок 40. Содержимое файла" style="width:427.2pt;height:69.6pt">
            <v:imagedata r:id="rId4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40. Содержимое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Вернитесь к последней версии в ветке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41)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"https://i.imgur.com/oZjBRfz.png"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68" type="#_x0000_t75" alt="Рисунок 41. Переключение ветки" style="width:499.8pt;height:204.6pt">
            <v:imagedata r:id="rId4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41. Переключение ветки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</w:rPr>
        <w:t>master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—имя ветки по умолчанию.Переключая имена веток,вы попадаете на последнюю </w:t>
      </w:r>
      <w:r w:rsidRPr="00D3103C">
        <w:rPr>
          <w:rFonts w:ascii="Times New Roman" w:hAnsi="Times New Roman" w:cs="Times New Roman"/>
          <w:sz w:val="28"/>
          <w:szCs w:val="28"/>
        </w:rPr>
        <w:t>версию выбранной ветки.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Создание тегов версий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Давайте назовем текущую версию страницы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первой (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1).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Создайте тег первой версии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Теперь текущая версия страницы называется 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Теги для предыдущих версий Давайте создадим тег для версии, которая идет перед текущей версией и назовем его 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Pr="00D3103C">
        <w:rPr>
          <w:rFonts w:ascii="Times New Roman" w:hAnsi="Times New Roman" w:cs="Times New Roman"/>
          <w:sz w:val="28"/>
          <w:szCs w:val="28"/>
        </w:rPr>
        <w:t>beta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.В первую очередь нам надо пере- ключиться на предыдущую версию.Вместо поиска до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хэш,мы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будем использовать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^, обозначающее «родитель 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1». Вместо обозначения 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1^ можно использовать 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1~1.Это обозначение можно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как «первую версию предшествующую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(см. рис. 42)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"https://i.imgur.com/8TH3kBO.png"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69" type="#_x0000_t75" alt="Рисунок 42. Создание тега" style="width:665.4pt;height:408pt">
            <v:imagedata r:id="rId4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42. Создание тега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Это версия </w:t>
      </w:r>
      <w:r w:rsidRPr="00D3103C">
        <w:rPr>
          <w:rFonts w:ascii="Times New Roman" w:hAnsi="Times New Roman" w:cs="Times New Roman"/>
          <w:sz w:val="28"/>
          <w:szCs w:val="28"/>
        </w:rPr>
        <w:t>c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тегами &lt;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&gt; и &lt;</w:t>
      </w:r>
      <w:r w:rsidRPr="00D3103C">
        <w:rPr>
          <w:rFonts w:ascii="Times New Roman" w:hAnsi="Times New Roman" w:cs="Times New Roman"/>
          <w:sz w:val="28"/>
          <w:szCs w:val="28"/>
        </w:rPr>
        <w:t>body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&gt;,но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еще пока без &lt;</w:t>
      </w:r>
      <w:r w:rsidRPr="00D3103C">
        <w:rPr>
          <w:rFonts w:ascii="Times New Roman" w:hAnsi="Times New Roman" w:cs="Times New Roman"/>
          <w:sz w:val="28"/>
          <w:szCs w:val="28"/>
        </w:rPr>
        <w:t>head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&gt;.Давайте сделаем ее версией 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Pr="00D3103C">
        <w:rPr>
          <w:rFonts w:ascii="Times New Roman" w:hAnsi="Times New Roman" w:cs="Times New Roman"/>
          <w:sz w:val="28"/>
          <w:szCs w:val="28"/>
        </w:rPr>
        <w:t>beta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43):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tag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Pr="00D3103C">
        <w:rPr>
          <w:rFonts w:ascii="Times New Roman" w:hAnsi="Times New Roman" w:cs="Times New Roman"/>
          <w:sz w:val="28"/>
          <w:szCs w:val="28"/>
        </w:rPr>
        <w:t>beta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Переключение по имени тега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Теперь попробуйте попереключаться между двумя отмеченными версиями (см. рис. 44)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"https://i.imgur.com/z1Xg6pA.png"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70" type="#_x0000_t75" alt="Рисунок 44. Переключение между тегами" style="width:616.8pt;height:372pt">
            <v:imagedata r:id="rId4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44. Переключение между тегами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тегов с помощью команды </w:t>
      </w:r>
      <w:r w:rsidRPr="00D3103C">
        <w:rPr>
          <w:rFonts w:ascii="Times New Roman" w:hAnsi="Times New Roman" w:cs="Times New Roman"/>
          <w:b/>
          <w:sz w:val="28"/>
          <w:szCs w:val="28"/>
        </w:rPr>
        <w:t>tag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Вы можете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увидеть,какие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теги доступны,используя команду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tag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45)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"https://i.imgur.com/bbTTx4y.png"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71" type="#_x0000_t75" alt="Рисунок 45. Доступные теги" style="width:425.4pt;height:69pt">
            <v:imagedata r:id="rId4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45. Доступные теги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 также можете посмотреть теги в логе (см. рис. 46)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"https://i.imgur.com/3DCgkSw.png"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72" type="#_x0000_t75" alt="Рисунок 46. История" style="width:550.8pt;height:355.8pt">
            <v:imagedata r:id="rId5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46. История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 можете видетьтеги (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Pr="00D3103C">
        <w:rPr>
          <w:rFonts w:ascii="Times New Roman" w:hAnsi="Times New Roman" w:cs="Times New Roman"/>
          <w:sz w:val="28"/>
          <w:szCs w:val="28"/>
        </w:rPr>
        <w:t>beta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) в логе вместе с именем ветки (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). Кроме того </w:t>
      </w:r>
      <w:r w:rsidRPr="00D3103C">
        <w:rPr>
          <w:rFonts w:ascii="Times New Roman" w:hAnsi="Times New Roman" w:cs="Times New Roman"/>
          <w:sz w:val="28"/>
          <w:szCs w:val="28"/>
        </w:rPr>
        <w:t>HEAD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коммит,на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который вы переключились (на данный момент это 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Pr="00D3103C">
        <w:rPr>
          <w:rFonts w:ascii="Times New Roman" w:hAnsi="Times New Roman" w:cs="Times New Roman"/>
          <w:sz w:val="28"/>
          <w:szCs w:val="28"/>
        </w:rPr>
        <w:t>beta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Отмена локальных изменений (до индексации)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Переключитесь на ветку</w:t>
      </w:r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Убедитесь,что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вы находитесь на последнем коммите ветки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,прежде чем продолжить работу (см. рис. 47)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"https://i.imgur.com/dYcyrcW.png"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73" type="#_x0000_t75" alt="Рисунок 47. Переключение ветки" style="width:500.4pt;height:69.6pt">
            <v:imagedata r:id="rId5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47. Переключение ветки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Измените </w:t>
      </w:r>
      <w:r w:rsidRPr="00D3103C">
        <w:rPr>
          <w:rFonts w:ascii="Times New Roman" w:hAnsi="Times New Roman" w:cs="Times New Roman"/>
          <w:b/>
          <w:sz w:val="28"/>
          <w:szCs w:val="28"/>
        </w:rPr>
        <w:t>hello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b/>
          <w:sz w:val="28"/>
          <w:szCs w:val="28"/>
        </w:rPr>
        <w:t>html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Иногда случается, что вы изменили файл в рабочем каталоге, и хотите отменить последние коммиты. С этим справится команда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checkout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Внесите изменение в файл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виде нежелательного комментария (см. рис. 48)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"https://i.imgur.com/pshnKVV.png"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74" type="#_x0000_t75" alt="Рисунок 48. Изменение файла" style="width:552pt;height:168.6pt">
            <v:imagedata r:id="rId5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48.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Проверьте состояние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Сначала проверьте состояние рабочего каталога (см. рис. 49)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"https://i.imgur.com/t8kwsfg.png"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75" type="#_x0000_t75" alt="Рисунок 49. Проверка состояния" style="width:633pt;height:144.6pt">
            <v:imagedata r:id="rId5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49. Проверка состояния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видим,что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был изменен,но еще не проиндексирован.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Отмена изменений в рабочем каталоге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команду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checkout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для переключения версии файла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репозитории (см. рис. 50)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"https://i.imgur.com/tAMkNGu.png"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76" type="#_x0000_t75" alt="Рисунок 50. Переключение версии" style="width:531.6pt;height:225.6pt">
            <v:imagedata r:id="rId5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50. Переключение версии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status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нам,что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 было произведено никаких изме- нений,не зафиксированных в рабочем каталоге.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Отмена проиндексированных изменений (перед коммитом)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Измените файл и проиндексируйте изменения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Внесите изменение в файл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виде нежелательного комментария (см. рис. 51)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"https://i.imgur.com/IKmyaeW.png"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77" type="#_x0000_t75" alt="Рисунок 51. Изменение файла" style="width:564.6pt;height:177pt">
            <v:imagedata r:id="rId5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51.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Проиндексируйте это изменение (см. рис. 52)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"https://i.imgur.com/NkqKMQ2.png"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78" type="#_x0000_t75" alt="Рисунок 52. Индексация" style="width:586.8pt;height:132.6pt">
            <v:imagedata r:id="rId5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52. Индексация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Проверьте состояние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Проверьте состояние нежелательного изменения (см. рис. 52)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Состояние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показывает,что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изменение было проиндексировано и готово к ком- миту.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Выполните сброс буферной зоны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счастью,вывод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состояния показывает нам именно то,что мы должны сделать для отмены индексации изменения (см. рис. 53)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"https://i.imgur.com/9c5zv24.png"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79" type="#_x0000_t75" alt="Рисунок 53. Отмена изменений" style="width:556.8pt;height:74.4pt">
            <v:imagedata r:id="rId5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53. Отмена изменений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reset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сбрасывает буферную зону к </w:t>
      </w:r>
      <w:r w:rsidRPr="00D3103C">
        <w:rPr>
          <w:rFonts w:ascii="Times New Roman" w:hAnsi="Times New Roman" w:cs="Times New Roman"/>
          <w:sz w:val="28"/>
          <w:szCs w:val="28"/>
        </w:rPr>
        <w:t>HEAD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.Это очищает буферную зону от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изменений,которые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мы только что проиндексировали.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reset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(по умолчанию) не изменяет рабочий каталог. Поэтому рабочий каталог все еще содержит нежелательный комментарий.Мы можем ис- пользовать команду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checkout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,чтобы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удалить нежелательные изменения в рабочем каталоге.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Переключитесь на версию коммита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Наш рабочий каталог опять чист (см. рис. 54)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"https://i.imgur.com/KcgdeYH.png"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80" type="#_x0000_t75" alt="Рисунок 54. Проверка статуса" style="width:536.4pt;height:93.6pt">
            <v:imagedata r:id="rId5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54. Проверка статуса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Отмена коммитов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Отмена коммитов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Иногда вы понимаете, что новые коммиты являются неверными, и хотите их отменить.Естьнесколько способов решения этого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вопроса,здесьмы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будем исполь- зовать самый безопасный.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Мы отменим коммит путем создания нового коммита, отменяющего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нежела- тельные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Измените файл и сделайте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Измените файл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на следующий (см. рис. 55)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"https://i.imgur.com/W0NiwkT.png"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81" type="#_x0000_t75" alt="Рисунок 55. Изменение файла" style="width:473.4pt;height:126pt">
            <v:imagedata r:id="rId5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55.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56)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"https://i.imgur.com/s8SvqJS.png"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82" type="#_x0000_t75" alt="Рисунок 56. Коммит" style="width:711.6pt;height:90.6pt">
            <v:imagedata r:id="rId6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56.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Сделайте коммит с новыми </w:t>
      </w:r>
      <w:proofErr w:type="gramStart"/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изменениями,отменяющими</w:t>
      </w:r>
      <w:proofErr w:type="gramEnd"/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предыдущие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Чтобы отменить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коммит,нам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сделать коммит,который удаляет изме- нения,сохраненные нежелательным коммитом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Перейдите в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редактор,где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вы можете отредактировать коммит-сообщение по умолчанию или оставить все как есть. Сохраните и закройте файл.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как мы отменили самый последний произведенный коммит, мы смогли использовать </w:t>
      </w:r>
      <w:r w:rsidRPr="00D3103C">
        <w:rPr>
          <w:rFonts w:ascii="Times New Roman" w:hAnsi="Times New Roman" w:cs="Times New Roman"/>
          <w:sz w:val="28"/>
          <w:szCs w:val="28"/>
        </w:rPr>
        <w:t>HEAD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аргумента для отмены. Мы можем отменитьлюбой произвольной коммит в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истории,указав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его хэш-значение.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Проверьте лог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Проверка лога показывает нежелательные и отмененные коммиты в наш репози- торий (см. рис.57)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"https://i.imgur.com/nOV252Z.png"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83" type="#_x0000_t75" alt="Рисунок 57. История" style="width:420pt;height:369pt">
            <v:imagedata r:id="rId6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57. История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Эта техника будет работать с любым коммитом.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Удаление коммиттов из ветки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revert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мощной командой,которая позволяетотменитьлюбые ком- миты в репозиторий.Однако,и оригинальный и «отмененный» коммиты видны в истории ветки (при использовании команды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log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Часто мы делаем коммит, и сразу понимаем, что это была ошибка. Было бы неплохо иметь команду «возврата», которая позволила бы нам 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сделать вид, что неправильного коммита никогда и не было.Команда «возврата» даже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предотвра- тила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бы появление нежелательного коммита в истории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log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Команда </w:t>
      </w:r>
      <w:r w:rsidRPr="00D3103C">
        <w:rPr>
          <w:rFonts w:ascii="Times New Roman" w:hAnsi="Times New Roman" w:cs="Times New Roman"/>
          <w:b/>
          <w:sz w:val="28"/>
          <w:szCs w:val="28"/>
        </w:rPr>
        <w:t>git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b/>
          <w:sz w:val="28"/>
          <w:szCs w:val="28"/>
        </w:rPr>
        <w:t>reset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ссылки на коммит (т.е. хэш, ветка или имя тега), команда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reset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перепишеттекущую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ветку,чтобы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она указывала на нужный коммит;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опционально сбросит буферную зону для соответствия с указанным комми- том;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опционально сбросит рабочий каталогдля соответствия с указанным комми- том.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b/>
          <w:sz w:val="28"/>
          <w:szCs w:val="28"/>
        </w:rPr>
        <w:t>Проверьте нашу историю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Давайте сделаем быструю проверку нашей истории коммитов (см. рис. 58)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"https://i.imgur.com/q7SPxbB.png"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84" type="#_x0000_t75" alt="Рисунок 58. История" style="width:617.4pt;height:542.4pt">
            <v:imagedata r:id="rId6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58. История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видим,что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два последних коммита в этой ветке—«</w:t>
      </w:r>
      <w:r w:rsidRPr="00D3103C">
        <w:rPr>
          <w:rFonts w:ascii="Times New Roman" w:hAnsi="Times New Roman" w:cs="Times New Roman"/>
          <w:sz w:val="28"/>
          <w:szCs w:val="28"/>
        </w:rPr>
        <w:t>Oops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Pr="00D3103C">
        <w:rPr>
          <w:rFonts w:ascii="Times New Roman" w:hAnsi="Times New Roman" w:cs="Times New Roman"/>
          <w:sz w:val="28"/>
          <w:szCs w:val="28"/>
        </w:rPr>
        <w:t>Revert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Oops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». Давайте удалим их с помощью сброса.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Для начала отметьте эту ветку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Но прежде чем удалить коммиты, давайте отметим последний коммит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тегом,чтобы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потом можно было его найти (см. рис. 59)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Сброс коммитов к предшествующим коммиту</w:t>
      </w:r>
      <w:r w:rsidRPr="00D3103C">
        <w:rPr>
          <w:rFonts w:ascii="Times New Roman" w:hAnsi="Times New Roman" w:cs="Times New Roman"/>
          <w:b/>
          <w:sz w:val="28"/>
          <w:szCs w:val="28"/>
        </w:rPr>
        <w:t>Oops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Глядя на историю лога, мы видим, что коммит с тегом «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1» является коммитом, предшествующим ошибочному коммиту. Давайте сбросим ветку до этой точки. Поскольку ветка имеет тег, мы можем использовать имя тега в команде сброса (если она не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имееттега,мы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можем использовать хэш-значение) (см. рис. 59)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"https://i.imgur.com/by3vc4t.png"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85" type="#_x0000_t75" alt="Рисунок 59. Сброс коммита" style="width:579.6pt;height:390pt">
            <v:imagedata r:id="rId6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59. Сброс коммита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Наша ветка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теперь указывает на коммит </w:t>
      </w:r>
      <w:r w:rsidRPr="00D3103C">
        <w:rPr>
          <w:rFonts w:ascii="Times New Roman" w:hAnsi="Times New Roman" w:cs="Times New Roman"/>
          <w:sz w:val="28"/>
          <w:szCs w:val="28"/>
        </w:rPr>
        <w:t>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1, а коммитов </w:t>
      </w:r>
      <w:r w:rsidRPr="00D3103C">
        <w:rPr>
          <w:rFonts w:ascii="Times New Roman" w:hAnsi="Times New Roman" w:cs="Times New Roman"/>
          <w:sz w:val="28"/>
          <w:szCs w:val="28"/>
        </w:rPr>
        <w:t>Oops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3103C">
        <w:rPr>
          <w:rFonts w:ascii="Times New Roman" w:hAnsi="Times New Roman" w:cs="Times New Roman"/>
          <w:sz w:val="28"/>
          <w:szCs w:val="28"/>
        </w:rPr>
        <w:t>Revert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Oops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ветке уже нет. Параметр --</w:t>
      </w:r>
      <w:r w:rsidRPr="00D3103C">
        <w:rPr>
          <w:rFonts w:ascii="Times New Roman" w:hAnsi="Times New Roman" w:cs="Times New Roman"/>
          <w:sz w:val="28"/>
          <w:szCs w:val="28"/>
        </w:rPr>
        <w:t>hard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указывает, что рабочий каталог должен быть обновлен в соответствии с новым </w:t>
      </w:r>
      <w:r w:rsidRPr="00D3103C">
        <w:rPr>
          <w:rFonts w:ascii="Times New Roman" w:hAnsi="Times New Roman" w:cs="Times New Roman"/>
          <w:sz w:val="28"/>
          <w:szCs w:val="28"/>
        </w:rPr>
        <w:t>head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ветки.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Ничего никогда не теряется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Что же случается с ошибочными коммитами?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Оказывается,что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коммиты все еще находятся в репозитории. На самом деле, мы все еще можем на них ссылаться.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Помните,в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начале этого урока мы создали для 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отмененного коммита тег «</w:t>
      </w:r>
      <w:r w:rsidRPr="00D3103C">
        <w:rPr>
          <w:rFonts w:ascii="Times New Roman" w:hAnsi="Times New Roman" w:cs="Times New Roman"/>
          <w:sz w:val="28"/>
          <w:szCs w:val="28"/>
        </w:rPr>
        <w:t>oops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Pr="00D3103C">
        <w:rPr>
          <w:rFonts w:ascii="Times New Roman" w:hAnsi="Times New Roman" w:cs="Times New Roman"/>
          <w:sz w:val="28"/>
          <w:szCs w:val="28"/>
        </w:rPr>
        <w:t>Давайте посмотрим на все коммиты (см. рис. 60)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"https://i.imgur.com/HexZdGG.png"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86" type="#_x0000_t75" alt="Рисунок 60. История всех коммитов" style="width:624.6pt;height:540.6pt">
            <v:imagedata r:id="rId6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60. История всех коммитов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Мы видим, что ошибочные коммиты не исчезли. Они все еще находятся в ре- позитории. Просто они отсутствуют в ветке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 Если бы мы не отметили их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тегами,они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по-прежнему находились бы в репозитории,но не было бы никакой возможности ссылаться на них,кроме как при 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помощи их хэш имен.Коммиты,на которые нет ссылок,остаются в репозитории до тех пор,пока не будет запущен сборщик мусора.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Опасность сброса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Сброс в локальных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ветках,как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правило,безопасен.Последствия любой «аварии» как правило,можно восстановить простым сбросом с помощью нужного коммита.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Однако,если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ветка «расшарена» на удаленных репозиториях,сброс может сбить с толку других пользователей ветки.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Удаление тега </w:t>
      </w:r>
      <w:r w:rsidRPr="00D3103C">
        <w:rPr>
          <w:rFonts w:ascii="Times New Roman" w:hAnsi="Times New Roman" w:cs="Times New Roman"/>
          <w:b/>
          <w:sz w:val="28"/>
          <w:szCs w:val="28"/>
        </w:rPr>
        <w:t>oops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Удаление тега </w:t>
      </w:r>
      <w:r w:rsidRPr="00D3103C">
        <w:rPr>
          <w:rFonts w:ascii="Times New Roman" w:hAnsi="Times New Roman" w:cs="Times New Roman"/>
          <w:b/>
          <w:sz w:val="28"/>
          <w:szCs w:val="28"/>
        </w:rPr>
        <w:t>oops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D3103C">
        <w:rPr>
          <w:rFonts w:ascii="Times New Roman" w:hAnsi="Times New Roman" w:cs="Times New Roman"/>
          <w:sz w:val="28"/>
          <w:szCs w:val="28"/>
        </w:rPr>
        <w:t>oops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свою функцию выполнил.Давайте удалим его и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коммиты,на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которые он ссылался,сборщиком мусора (см. рис. 61)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"https://i.imgur.com/JeqcUSM.png"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87" type="#_x0000_t75" alt="Рисунок 61. Удаление тега" style="width:645.6pt;height:380.4pt">
            <v:imagedata r:id="rId6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61. Удаление тега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Тег «</w:t>
      </w:r>
      <w:r w:rsidRPr="00D3103C">
        <w:rPr>
          <w:rFonts w:ascii="Times New Roman" w:hAnsi="Times New Roman" w:cs="Times New Roman"/>
          <w:sz w:val="28"/>
          <w:szCs w:val="28"/>
        </w:rPr>
        <w:t>oops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 больше не будет отображаться в репозитории.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Внесение изменений в коммиты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Измените </w:t>
      </w:r>
      <w:proofErr w:type="gramStart"/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страницу,а</w:t>
      </w:r>
      <w:proofErr w:type="gramEnd"/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затем сделайте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Добавьте в страницу комментарий автора (вставьте свою фамилию) </w:t>
      </w:r>
      <w:r w:rsidRPr="00D3103C">
        <w:rPr>
          <w:rFonts w:ascii="Times New Roman" w:hAnsi="Times New Roman" w:cs="Times New Roman"/>
          <w:sz w:val="28"/>
          <w:szCs w:val="28"/>
        </w:rPr>
        <w:t>(см. рис. 62)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"https://i.imgur.com/bxLBKIY.png"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88" type="#_x0000_t75" alt="Рисунок 62. Изменение файла" style="width:507.6pt;height:178.8pt">
            <v:imagedata r:id="rId6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62.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63)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"https://i.imgur.com/JxTlRGF.png"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89" type="#_x0000_t75" alt="Рисунок 63. Коммит" style="width:678.6pt;height:101.4pt">
            <v:imagedata r:id="rId6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63.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Необходим </w:t>
      </w:r>
      <w:r w:rsidRPr="00D3103C">
        <w:rPr>
          <w:rFonts w:ascii="Times New Roman" w:hAnsi="Times New Roman" w:cs="Times New Roman"/>
          <w:b/>
          <w:sz w:val="28"/>
          <w:szCs w:val="28"/>
        </w:rPr>
        <w:t>email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После совершения коммита вы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понимаете,что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любой хороший комментарий дол- жен включать электронную почту автора.Обновите страницу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,включив в нее </w:t>
      </w:r>
      <w:r w:rsidRPr="00D3103C">
        <w:rPr>
          <w:rFonts w:ascii="Times New Roman" w:hAnsi="Times New Roman" w:cs="Times New Roman"/>
          <w:sz w:val="28"/>
          <w:szCs w:val="28"/>
        </w:rPr>
        <w:t>email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64)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"https://i.imgur.com/5BKbKYE.png"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90" type="#_x0000_t75" alt="Рисунок 64. Изменение файла" style="width:554.4pt;height:180pt">
            <v:imagedata r:id="rId6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64.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Измените предыдущий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Мы действительно не хотим создавать отдельный коммит только ради электронной почты. Давайте изменим предыдущий коммит, включив в него адрес электронной почты (см. рис. 64)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"https://i.imgur.com/G4Mnnju.png"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91" type="#_x0000_t75" alt="Рисунок 64. Коммит" style="width:689.4pt;height:114pt">
            <v:imagedata r:id="rId6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64.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Просмотр истории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65)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"https://i.imgur.com/D9kPOAB.png"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92" type="#_x0000_t75" alt="Рисунок 65. История" style="width:568.8pt;height:392.4pt">
            <v:imagedata r:id="rId7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65. История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Мы можем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увидеть,что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оригинальный коммит «автор» заменен коммитом «ав- тор/</w:t>
      </w:r>
      <w:r w:rsidRPr="00D3103C">
        <w:rPr>
          <w:rFonts w:ascii="Times New Roman" w:hAnsi="Times New Roman" w:cs="Times New Roman"/>
          <w:sz w:val="28"/>
          <w:szCs w:val="28"/>
        </w:rPr>
        <w:t>email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».Этого же эффекта можно достичь путем сброса последнего коммита в ветке,и повторного коммита новых изменений.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Перемещение файлов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Переместите файл </w:t>
      </w:r>
      <w:r w:rsidRPr="00D3103C">
        <w:rPr>
          <w:rFonts w:ascii="Times New Roman" w:hAnsi="Times New Roman" w:cs="Times New Roman"/>
          <w:b/>
          <w:sz w:val="28"/>
          <w:szCs w:val="28"/>
        </w:rPr>
        <w:t>hello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b/>
          <w:sz w:val="28"/>
          <w:szCs w:val="28"/>
        </w:rPr>
        <w:t>html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каталог </w:t>
      </w:r>
      <w:r w:rsidRPr="00D3103C">
        <w:rPr>
          <w:rFonts w:ascii="Times New Roman" w:hAnsi="Times New Roman" w:cs="Times New Roman"/>
          <w:b/>
          <w:sz w:val="28"/>
          <w:szCs w:val="28"/>
        </w:rPr>
        <w:t>lib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Сейчас мы собираемся создать структуру нашего репозитория.Давайте перенесем страницу в каталог </w:t>
      </w:r>
      <w:r w:rsidRPr="00D3103C">
        <w:rPr>
          <w:rFonts w:ascii="Times New Roman" w:hAnsi="Times New Roman" w:cs="Times New Roman"/>
          <w:sz w:val="28"/>
          <w:szCs w:val="28"/>
        </w:rPr>
        <w:t>lib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66)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"https://i.imgur.com/VvV4hiY.png"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93" type="#_x0000_t75" alt="Рисунок 66. Перемещение файла" style="width:567pt;height:143.4pt">
            <v:imagedata r:id="rId7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66. Перемещение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Перемещая файлы с помощью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mv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,мы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информируем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 2 вещах: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Что файл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был удален.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Что файл </w:t>
      </w:r>
      <w:r w:rsidRPr="00D3103C">
        <w:rPr>
          <w:rFonts w:ascii="Times New Roman" w:hAnsi="Times New Roman" w:cs="Times New Roman"/>
          <w:sz w:val="28"/>
          <w:szCs w:val="28"/>
        </w:rPr>
        <w:t>lib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был создан.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Оба эти факта сразу же проиндексированы и готовы к коммиту.Команда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status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сообщает,что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файл был перемещен.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Второй способ перемещения файлов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Положительной чертой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то,что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вы можете забыть о версионном кон- троле до того момента,когда вы готовы приступить к коммиту кода.Что бы слу- чилось,если бы мы использовали командную строку операционной системы для перемещения файлов вместо команды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Следующий набор команд идентичен нашим последним действиям. Работы здесь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побольше,но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результаттот же.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Мы могли бы выполнить: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</w:rPr>
        <w:t>mkdir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lib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</w:rPr>
        <w:t>mv</w:t>
      </w:r>
      <w:proofErr w:type="gramEnd"/>
      <w:r w:rsidRPr="00D3103C">
        <w:rPr>
          <w:rFonts w:ascii="Times New Roman" w:hAnsi="Times New Roman" w:cs="Times New Roman"/>
          <w:sz w:val="28"/>
          <w:szCs w:val="28"/>
        </w:rPr>
        <w:t xml:space="preserve"> hello.html lib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D3103C">
        <w:rPr>
          <w:rFonts w:ascii="Times New Roman" w:hAnsi="Times New Roman" w:cs="Times New Roman"/>
          <w:sz w:val="28"/>
          <w:szCs w:val="28"/>
        </w:rPr>
        <w:t xml:space="preserve"> add lib/hello.html git rm hello.html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Коммит в новый каталог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Давайте сделаем коммит этого перемещения (см. рис. 67)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"https://i.imgur.com/1apyzcZ.png"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94" type="#_x0000_t75" alt="Рисунок 67. Коммит" style="width:637.8pt;height:82.8pt">
            <v:imagedata r:id="rId7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67.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Подробнее о структуре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Добавление </w:t>
      </w:r>
      <w:r w:rsidRPr="00D3103C">
        <w:rPr>
          <w:rFonts w:ascii="Times New Roman" w:hAnsi="Times New Roman" w:cs="Times New Roman"/>
          <w:b/>
          <w:sz w:val="28"/>
          <w:szCs w:val="28"/>
        </w:rPr>
        <w:t>index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b/>
          <w:sz w:val="28"/>
          <w:szCs w:val="28"/>
        </w:rPr>
        <w:t>html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Добавим файл </w:t>
      </w:r>
      <w:r w:rsidRPr="00D3103C">
        <w:rPr>
          <w:rFonts w:ascii="Times New Roman" w:hAnsi="Times New Roman" w:cs="Times New Roman"/>
          <w:sz w:val="28"/>
          <w:szCs w:val="28"/>
        </w:rPr>
        <w:t>index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наш репозиторий (см. рис. 68)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"https://i.imgur.com/bJF1meO.png"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95" type="#_x0000_t75" alt="Рисунок 68. Изменение файла" style="width:565.8pt;height:141.6pt">
            <v:imagedata r:id="rId7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68.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Добавьте файл и сделайте коммит (см. рис. 69)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"https://i.imgur.com/Z6HLJu2.png"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96" type="#_x0000_t75" alt="Рисунок 69. Коммит" style="width:612.6pt;height:105pt">
            <v:imagedata r:id="rId7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69.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Теперь при открытии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index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,вы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должны увидеть кусок страницы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маленьком окошке (см. рис. 70)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"https://i.imgur.com/ggV0kH9.png"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97" type="#_x0000_t75" alt="Рисунок 70. Открытие файла" style="width:466.2pt;height:213.6pt">
            <v:imagedata r:id="rId7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70. Открытие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</w:rPr>
        <w:t>Git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внутри: Каталог.</w:t>
      </w:r>
      <w:r w:rsidRPr="00D3103C">
        <w:rPr>
          <w:rFonts w:ascii="Times New Roman" w:hAnsi="Times New Roman" w:cs="Times New Roman"/>
          <w:b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Каталог.</w:t>
      </w:r>
      <w:r w:rsidRPr="00D3103C">
        <w:rPr>
          <w:rFonts w:ascii="Times New Roman" w:hAnsi="Times New Roman" w:cs="Times New Roman"/>
          <w:b/>
          <w:sz w:val="28"/>
          <w:szCs w:val="28"/>
        </w:rPr>
        <w:t>git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71)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"https://i.imgur.com/0qARnlA.png"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98" type="#_x0000_t75" alt="Рисунок 71. Содержимое каталога" style="width:487.8pt;height:61.2pt">
            <v:imagedata r:id="rId7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71. Содержимое каталога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каталог,в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котором хранится вся информация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База данных объектов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72)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"https://i.imgur.com/2ZphtYL.png"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099" type="#_x0000_t75" alt="Рисунок 72. Содержимое каталога" style="width:500.4pt;height:70.8pt">
            <v:imagedata r:id="rId7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72. Содержимое каталога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Вы должны увидеть набор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каталогов,имена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которых состоятиз 2 символов.Име- на каталогов являются первыми двумя буквами хэша </w:t>
      </w:r>
      <w:r w:rsidRPr="00D3103C">
        <w:rPr>
          <w:rFonts w:ascii="Times New Roman" w:hAnsi="Times New Roman" w:cs="Times New Roman"/>
          <w:sz w:val="28"/>
          <w:szCs w:val="28"/>
        </w:rPr>
        <w:t>sha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1 объекта,хранящегося в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Углубляемся в базу данных объектов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73)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"https://i.imgur.com/iXDLHVC.png"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00" type="#_x0000_t75" alt="Рисунок 73. Содержимое каталога" style="width:449.4pt;height:94.2pt">
            <v:imagedata r:id="rId7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73. Содержимое каталога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Смотрим в один из каталогов с именем из 2 букв.Вы увидите файлы с именами из 38 символов.Это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файлы,содержащие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объекты,хранящиеся в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.Они сжаты и закодированы,поэтому просмотр их содержимого нам мало чем поможет.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</w:rPr>
        <w:t>Config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b/>
          <w:sz w:val="28"/>
          <w:szCs w:val="28"/>
        </w:rPr>
        <w:t>File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74)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"https://i.imgur.com/BQTmWD8.png"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01" type="#_x0000_t75" alt="Рисунок 74. Файл конфигурации" style="width:462pt;height:100.8pt">
            <v:imagedata r:id="rId7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74. Файл конфигурации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Это файл конфигурации, создающийся для каждого конкретного проекта. Записи в этом файле будут перезаписывать записи в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файле .</w:t>
      </w:r>
      <w:r w:rsidRPr="00D3103C">
        <w:rPr>
          <w:rFonts w:ascii="Times New Roman" w:hAnsi="Times New Roman" w:cs="Times New Roman"/>
          <w:sz w:val="28"/>
          <w:szCs w:val="28"/>
        </w:rPr>
        <w:t>gitconfig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вашего главного каталога,по крайней мере в рамках этого проекта.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Ветки и теги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75)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"https://i.imgur.com/FfqxjWK.png"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02" type="#_x0000_t75" alt="Рисунок 75. Ветки и теги" style="width:624pt;height:164.4pt">
            <v:imagedata r:id="rId8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75. Ветки и теги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Вы должны узнавать файлы в подкаталоге тегов. Каждый файл соответствует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тегу,ранее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созданному с помощью команды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tag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.Его содержание—это всего лишь хэш коммита,привязанный к тегу.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Каталог </w:t>
      </w:r>
      <w:r w:rsidRPr="00D3103C">
        <w:rPr>
          <w:rFonts w:ascii="Times New Roman" w:hAnsi="Times New Roman" w:cs="Times New Roman"/>
          <w:sz w:val="28"/>
          <w:szCs w:val="28"/>
        </w:rPr>
        <w:t>heads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аналогичен,но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веток,а не тегов. На данный момент у нас естьтолько одна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ветка,так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что все,что вы увидите в этом каталоге–это ветка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Файл </w:t>
      </w:r>
      <w:r w:rsidRPr="00D3103C">
        <w:rPr>
          <w:rFonts w:ascii="Times New Roman" w:hAnsi="Times New Roman" w:cs="Times New Roman"/>
          <w:b/>
          <w:sz w:val="28"/>
          <w:szCs w:val="28"/>
        </w:rPr>
        <w:t>HEAD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76)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"https://i.imgur.com/K63QkRd.png"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03" type="#_x0000_t75" alt="Рисунок 76. Файл HEAD" style="width:549pt;height:51pt">
            <v:imagedata r:id="rId8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Рисунок 76. Файл </w:t>
      </w:r>
      <w:r w:rsidRPr="00D3103C">
        <w:rPr>
          <w:rFonts w:ascii="Times New Roman" w:hAnsi="Times New Roman" w:cs="Times New Roman"/>
          <w:sz w:val="28"/>
          <w:szCs w:val="28"/>
        </w:rPr>
        <w:t>HEAD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D3103C">
        <w:rPr>
          <w:rFonts w:ascii="Times New Roman" w:hAnsi="Times New Roman" w:cs="Times New Roman"/>
          <w:sz w:val="28"/>
          <w:szCs w:val="28"/>
        </w:rPr>
        <w:t>HEAD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содержит ссылку на текущую ветку, в данный момент это должна быть ветка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Работа непосредственно с объектами </w:t>
      </w:r>
      <w:r w:rsidRPr="00D3103C">
        <w:rPr>
          <w:rFonts w:ascii="Times New Roman" w:hAnsi="Times New Roman" w:cs="Times New Roman"/>
          <w:b/>
          <w:sz w:val="28"/>
          <w:szCs w:val="28"/>
        </w:rPr>
        <w:t>git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Поиск последнего коммита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77)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"https://i.imgur.com/Yq6of2Z.png"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04" type="#_x0000_t75" alt="Рисунок 77. Коммит" style="width:509.4pt;height:103.8pt">
            <v:imagedata r:id="rId8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77.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Эта команда должна показать последний коммит в репозиторий. </w:t>
      </w:r>
      <w:r w:rsidRPr="00D3103C">
        <w:rPr>
          <w:rFonts w:ascii="Times New Roman" w:hAnsi="Times New Roman" w:cs="Times New Roman"/>
          <w:sz w:val="28"/>
          <w:szCs w:val="28"/>
        </w:rPr>
        <w:t>SHA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1 хэш в вашей системе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,вероятно,отличается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от моего,но вы увидите что-то наподобие этого.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 последнего коммита с помощью </w:t>
      </w:r>
      <w:r w:rsidRPr="00D3103C">
        <w:rPr>
          <w:rFonts w:ascii="Times New Roman" w:hAnsi="Times New Roman" w:cs="Times New Roman"/>
          <w:b/>
          <w:sz w:val="28"/>
          <w:szCs w:val="28"/>
        </w:rPr>
        <w:t>SHA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1 хэша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78)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"https://i.imgur.com/vpiOWUG.png"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05" type="#_x0000_t75" alt="Рисунок 78. Коммит" style="width:499.8pt;height:133.2pt">
            <v:imagedata r:id="rId8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78.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Поиск дерева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Мы можем вывести дерево каталогов, ссылка на который идет в коммите. Это должно быть описание файлов (верхнего уровня) в нашем проекте (для конкретного коммита). Используйте </w:t>
      </w:r>
      <w:r w:rsidRPr="00D3103C">
        <w:rPr>
          <w:rFonts w:ascii="Times New Roman" w:hAnsi="Times New Roman" w:cs="Times New Roman"/>
          <w:sz w:val="28"/>
          <w:szCs w:val="28"/>
        </w:rPr>
        <w:t>SHA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1 хэш из строки «дерева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»,из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списка выше.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79)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"https://i.imgur.com/r6huPlw.png"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06" type="#_x0000_t75" alt="Рисунок 79. Поиск дерева" style="width:471.6pt;height:120.6pt">
            <v:imagedata r:id="rId8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79. Поиск дерева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 каталога </w:t>
      </w:r>
      <w:r w:rsidRPr="00D3103C">
        <w:rPr>
          <w:rFonts w:ascii="Times New Roman" w:hAnsi="Times New Roman" w:cs="Times New Roman"/>
          <w:b/>
          <w:sz w:val="28"/>
          <w:szCs w:val="28"/>
        </w:rPr>
        <w:t>lib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80)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"https://i.imgur.com/Ba6zQVt.png"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07" type="#_x0000_t75" alt="Рисунок 80. Каталог lib" style="width:483pt;height:170.4pt">
            <v:imagedata r:id="rId8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80. Каталог </w:t>
      </w:r>
      <w:r w:rsidRPr="00D3103C">
        <w:rPr>
          <w:rFonts w:ascii="Times New Roman" w:hAnsi="Times New Roman" w:cs="Times New Roman"/>
          <w:sz w:val="28"/>
          <w:szCs w:val="28"/>
        </w:rPr>
        <w:t>lib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Исследуйте самостоятельно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репозиторий вручную самостоятельно. Смотрите, удастся ли вам найти оригинальный файл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 самого первого коммита вручную по ссылкам </w:t>
      </w:r>
      <w:r w:rsidRPr="00D3103C">
        <w:rPr>
          <w:rFonts w:ascii="Times New Roman" w:hAnsi="Times New Roman" w:cs="Times New Roman"/>
          <w:sz w:val="28"/>
          <w:szCs w:val="28"/>
        </w:rPr>
        <w:t>SHA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1 хэша в последнем коммите.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Создание ветки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Пора сделать наш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world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более выразительным. Так как это может занять некоторое время, лучше переместить эти изменения в отдельную ветку, чтобы изолировать их от изменений в ветке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Создайте ветку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Давайте назовем нашу новую ветку «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 (см. рис. 81)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"https://i.imgur.com/SHQm4GW.png"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08" type="#_x0000_t75" alt="Рисунок 81. Ветка" style="width:475.2pt;height:79.8pt">
            <v:imagedata r:id="rId8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Рисунок 81. Ветка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D3103C">
        <w:rPr>
          <w:rFonts w:ascii="Times New Roman" w:hAnsi="Times New Roman" w:cs="Times New Roman"/>
          <w:sz w:val="28"/>
          <w:szCs w:val="28"/>
        </w:rPr>
        <w:t xml:space="preserve"> checkout -b &lt;имя_ветки&gt; является шорткатом для git branch &lt;имя_ветки&gt; за которым идет git checkout &lt;имя_ветки&gt;.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Обратите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внимание,что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команда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status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сообщает о том,что вы находи- тесь в ветке «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Добавьте файл стилей </w:t>
      </w:r>
      <w:r w:rsidRPr="00D3103C">
        <w:rPr>
          <w:rFonts w:ascii="Times New Roman" w:hAnsi="Times New Roman" w:cs="Times New Roman"/>
          <w:b/>
          <w:sz w:val="28"/>
          <w:szCs w:val="28"/>
        </w:rPr>
        <w:t>style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b/>
          <w:sz w:val="28"/>
          <w:szCs w:val="28"/>
        </w:rPr>
        <w:t>css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D3103C">
        <w:rPr>
          <w:rFonts w:ascii="Times New Roman" w:hAnsi="Times New Roman" w:cs="Times New Roman"/>
          <w:sz w:val="28"/>
          <w:szCs w:val="28"/>
        </w:rPr>
        <w:t>lib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css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82)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"https://i.imgur.com/TXvQzoO.png"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09" type="#_x0000_t75" alt="Рисунок 82. Изменение файла" style="width:366pt;height:105pt">
            <v:imagedata r:id="rId8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82.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83)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"https://i.imgur.com/7vThX94.png"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10" type="#_x0000_t75" alt="Рисунок 83. Добавление индексации и коммита" style="width:692.4pt;height:118.8pt">
            <v:imagedata r:id="rId8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83. Добавление индексации и коммита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Измените основную страницу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Обновите файл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,чтобы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стили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css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84)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"https://i.imgur.com/qkMhWn3.png"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11" type="#_x0000_t75" alt="Рисунок 84. Изменение файла" style="width:589.8pt;height:172.8pt">
            <v:imagedata r:id="rId8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84.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85)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"https://i.imgur.com/HbIqx1U.png"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12" type="#_x0000_t75" alt="Рисунок 85. Коммит" style="width:639.6pt;height:87.6pt">
            <v:imagedata r:id="rId9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85.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Измените </w:t>
      </w:r>
      <w:r w:rsidRPr="00D3103C">
        <w:rPr>
          <w:rFonts w:ascii="Times New Roman" w:hAnsi="Times New Roman" w:cs="Times New Roman"/>
          <w:b/>
          <w:sz w:val="28"/>
          <w:szCs w:val="28"/>
        </w:rPr>
        <w:t>index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b/>
          <w:sz w:val="28"/>
          <w:szCs w:val="28"/>
        </w:rPr>
        <w:t>html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Обновите файл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index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,чтобы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он тоже использовал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css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86)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"https://i.imgur.com/L6LDvvj.png"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13" type="#_x0000_t75" alt="Рисунок 86. Изменение файла" style="width:653.4pt;height:168pt">
            <v:imagedata r:id="rId9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86.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87)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"https://i.imgur.com/87CG6BA.png"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14" type="#_x0000_t75" alt="Рисунок 87. Коммит" style="width:675pt;height:90pt">
            <v:imagedata r:id="rId9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87.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Навигация по веткам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Теперь в вашем проекте есть две ветки: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88)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"https://i.imgur.com/4W5XyVq.png"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15" type="#_x0000_t75" alt="Рисунок 88. История всех коммитов" style="width:484.2pt;height:477.6pt">
            <v:imagedata r:id="rId9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88. История всех коммитов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Переключение на ветку</w:t>
      </w:r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команду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checkout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для переключения между ветками (см. рис. 89)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"https://i.imgur.com/IUu0F0h.png"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16" type="#_x0000_t75" alt="Рисунок 89. Переключение между ветками" style="width:450pt;height:168.6pt">
            <v:imagedata r:id="rId9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89. Переключение между ветками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Сейчас мы находимся на ветке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 Это заметно по тому, что файл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 использует стили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css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Вернемся к ветке </w:t>
      </w:r>
      <w:r w:rsidRPr="00D3103C">
        <w:rPr>
          <w:rFonts w:ascii="Times New Roman" w:hAnsi="Times New Roman" w:cs="Times New Roman"/>
          <w:b/>
          <w:sz w:val="28"/>
          <w:szCs w:val="28"/>
        </w:rPr>
        <w:t>style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90)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D3103C">
        <w:rPr>
          <w:rFonts w:ascii="Times New Roman" w:hAnsi="Times New Roman" w:cs="Times New Roman"/>
          <w:sz w:val="28"/>
          <w:szCs w:val="28"/>
        </w:rPr>
        <w:t xml:space="preserve"> checkout style cat lib/hello.html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"https://i.imgur.com/fukp8fd.png"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17" type="#_x0000_t75" alt="Рисунок 90. Переключение между ветками" style="width:462pt;height:145.8pt">
            <v:imagedata r:id="rId9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90. Переключение между ветками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Содержимое </w:t>
      </w:r>
      <w:r w:rsidRPr="00D3103C">
        <w:rPr>
          <w:rFonts w:ascii="Times New Roman" w:hAnsi="Times New Roman" w:cs="Times New Roman"/>
          <w:sz w:val="28"/>
          <w:szCs w:val="28"/>
        </w:rPr>
        <w:t>lib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подтверждает,что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мы вернулись на ветку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Изменения в ветке </w:t>
      </w:r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Пока вы меняли ветку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,кто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-то решил обновить ветку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 Они добавили файл </w:t>
      </w:r>
      <w:r w:rsidRPr="00D3103C">
        <w:rPr>
          <w:rFonts w:ascii="Times New Roman" w:hAnsi="Times New Roman" w:cs="Times New Roman"/>
          <w:sz w:val="28"/>
          <w:szCs w:val="28"/>
        </w:rPr>
        <w:t>README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md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Создайте файл </w:t>
      </w:r>
      <w:r w:rsidRPr="00D3103C">
        <w:rPr>
          <w:rFonts w:ascii="Times New Roman" w:hAnsi="Times New Roman" w:cs="Times New Roman"/>
          <w:b/>
          <w:sz w:val="28"/>
          <w:szCs w:val="28"/>
        </w:rPr>
        <w:t>README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в ветке</w:t>
      </w:r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Создайте файл </w:t>
      </w:r>
      <w:r w:rsidRPr="00D3103C">
        <w:rPr>
          <w:rFonts w:ascii="Times New Roman" w:hAnsi="Times New Roman" w:cs="Times New Roman"/>
          <w:sz w:val="28"/>
          <w:szCs w:val="28"/>
        </w:rPr>
        <w:t>README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md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91)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"https://i.imgur.com/HmDxe8y.png"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18" type="#_x0000_t75" alt="Рисунок 91. Создание файла README" style="width:461.4pt;height:42pt">
            <v:imagedata r:id="rId9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91. Создание файла </w:t>
      </w:r>
      <w:r w:rsidRPr="00D3103C">
        <w:rPr>
          <w:rFonts w:ascii="Times New Roman" w:hAnsi="Times New Roman" w:cs="Times New Roman"/>
          <w:sz w:val="28"/>
          <w:szCs w:val="28"/>
        </w:rPr>
        <w:t>README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Сделайте коммит изменений </w:t>
      </w:r>
      <w:r w:rsidRPr="00D3103C">
        <w:rPr>
          <w:rFonts w:ascii="Times New Roman" w:hAnsi="Times New Roman" w:cs="Times New Roman"/>
          <w:b/>
          <w:sz w:val="28"/>
          <w:szCs w:val="28"/>
        </w:rPr>
        <w:t>README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b/>
          <w:sz w:val="28"/>
          <w:szCs w:val="28"/>
        </w:rPr>
        <w:t>md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ветку </w:t>
      </w:r>
      <w:proofErr w:type="gramStart"/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proofErr w:type="gramEnd"/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92)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"https://i.imgur.com/KEs7tvN.png"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19" type="#_x0000_t75" alt="Рисунок 92. Коммит" style="width:487.8pt;height:65.4pt">
            <v:imagedata r:id="rId9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92.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Просмотр отличающихся веток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gramStart"/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Просмотрите</w:t>
      </w:r>
      <w:proofErr w:type="gramEnd"/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текущие ветки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Теперь у нас в репозитории есть две отличающиеся ветки. Используйте следующую лог-команду для просмотра веток и их отличий.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93)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"https://i.imgur.com/jJyGxWb.png"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20" type="#_x0000_t75" alt="Рисунок 93. Просмотр веток" style="width:485.4pt;height:463.8pt">
            <v:imagedata r:id="rId9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93. Просмотр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Добавление опции --</w:t>
      </w:r>
      <w:r w:rsidRPr="00D3103C">
        <w:rPr>
          <w:rFonts w:ascii="Times New Roman" w:hAnsi="Times New Roman" w:cs="Times New Roman"/>
          <w:sz w:val="28"/>
          <w:szCs w:val="28"/>
        </w:rPr>
        <w:t>graph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log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вызывает построение дерева коммитов с помощью простых </w:t>
      </w:r>
      <w:r w:rsidRPr="00D3103C">
        <w:rPr>
          <w:rFonts w:ascii="Times New Roman" w:hAnsi="Times New Roman" w:cs="Times New Roman"/>
          <w:sz w:val="28"/>
          <w:szCs w:val="28"/>
        </w:rPr>
        <w:t>ASCII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символов. Мы видим обе ветки (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), и то, что ветка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текущей </w:t>
      </w:r>
      <w:r w:rsidRPr="00D3103C">
        <w:rPr>
          <w:rFonts w:ascii="Times New Roman" w:hAnsi="Times New Roman" w:cs="Times New Roman"/>
          <w:sz w:val="28"/>
          <w:szCs w:val="28"/>
        </w:rPr>
        <w:t>HEAD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.Общим предшественником обеих веток является коммит «</w:t>
      </w:r>
      <w:r w:rsidRPr="00D3103C">
        <w:rPr>
          <w:rFonts w:ascii="Times New Roman" w:hAnsi="Times New Roman" w:cs="Times New Roman"/>
          <w:sz w:val="28"/>
          <w:szCs w:val="28"/>
        </w:rPr>
        <w:t>Added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index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Опция --</w:t>
      </w:r>
      <w:r w:rsidRPr="00D3103C">
        <w:rPr>
          <w:rFonts w:ascii="Times New Roman" w:hAnsi="Times New Roman" w:cs="Times New Roman"/>
          <w:sz w:val="28"/>
          <w:szCs w:val="28"/>
        </w:rPr>
        <w:t>all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гарантированно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означает,что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мы видим все ветки.По умолчанию показывается только текущая ветка.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Слияние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Слияние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Слияние переносит изменения из двух веток в одну. Давайте вернемся к ветке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сольем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94)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103C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D3103C">
        <w:rPr>
          <w:rFonts w:ascii="Times New Roman" w:hAnsi="Times New Roman" w:cs="Times New Roman"/>
          <w:sz w:val="28"/>
          <w:szCs w:val="28"/>
        </w:rPr>
        <w:t xml:space="preserve"> checkout style git merge master git log --graph --all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"https://i.imgur.com/icnEODJ.png"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21" type="#_x0000_t75" alt="Рисунок 94. Просмотр веток" style="width:472.2pt;height:331.8pt">
            <v:imagedata r:id="rId9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94. Просмотр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Путем периодического слияния ветки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 веткой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вы можете переносить из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любые изменения и поддерживать совместимость изменений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 изменениями в основной ветке.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Но что если изменения в ветке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конфликтуют с изменениями в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Создание конфликта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Вернитесь в </w:t>
      </w:r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создайте конфликт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Вернитесь в ветку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внесите следующие изменения (см. рис. 95)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"https://i.imgur.com/3o9BKKM.png"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22" type="#_x0000_t75" alt="Рисунок 95. Переключение между ветками" style="width:602.4pt;height:55.8pt">
            <v:imagedata r:id="rId10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95. Переключение между ветками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D3103C">
        <w:rPr>
          <w:rFonts w:ascii="Times New Roman" w:hAnsi="Times New Roman" w:cs="Times New Roman"/>
          <w:sz w:val="28"/>
          <w:szCs w:val="28"/>
        </w:rPr>
        <w:t>lib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96)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"https://i.imgur.com/pphkxqX.png"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23" type="#_x0000_t75" alt="Рисунок 96. Изменение файла" style="width:467.4pt;height:156pt">
            <v:imagedata r:id="rId10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96.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97)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"https://i.imgur.com/1UGglFy.png"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24" type="#_x0000_t75" alt="Рисунок 97. Коммит" style="width:659.4pt;height:91.8pt">
            <v:imagedata r:id="rId10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97.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Просмотр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98)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"https://i.imgur.com/OZtyNwe.png"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25" type="#_x0000_t75" alt="Рисунок 98. Просмотр веток" style="width:475.8pt;height:454.8pt">
            <v:imagedata r:id="rId10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98. Просмотр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После коммита «</w:t>
      </w:r>
      <w:r w:rsidRPr="00D3103C">
        <w:rPr>
          <w:rFonts w:ascii="Times New Roman" w:hAnsi="Times New Roman" w:cs="Times New Roman"/>
          <w:sz w:val="28"/>
          <w:szCs w:val="28"/>
        </w:rPr>
        <w:t>Added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README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» ветка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была объединена с веткой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, но в настоящее время в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естьдополнительный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коммит,который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 был слит с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Последнее изменение в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конфликтует с некоторыми изменениями в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.На следующем шаге мы решим этот конфликт.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Разрешение конфликтов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Слияние </w:t>
      </w:r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веткой </w:t>
      </w:r>
      <w:r w:rsidRPr="00D3103C">
        <w:rPr>
          <w:rFonts w:ascii="Times New Roman" w:hAnsi="Times New Roman" w:cs="Times New Roman"/>
          <w:b/>
          <w:sz w:val="28"/>
          <w:szCs w:val="28"/>
        </w:rPr>
        <w:t>style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Теперь вернемся к ветке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попытаемся объединить ее с новой веткой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t>Выполните (см. рис. 99)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"https://i.imgur.com/30nWSfw.png"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26" type="#_x0000_t75" alt="Рисунок 99. Слияние веток" style="width:525pt;height:108.6pt">
            <v:imagedata r:id="rId10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99. Слияние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Если вы откроете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lib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,вы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увидите (см. рис. 100)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"https://i.imgur.com/p6cOyEm.png"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27" type="#_x0000_t75" alt="Рисунок 100. Содержимое файла" style="width:609pt;height:233.4pt">
            <v:imagedata r:id="rId10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100. Содержимое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Первый раздел—версия текущей ветки (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).Второй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раздел—версия ветки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Решение конфликта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Вам необходимо вручную разрешить конфликт. Внесите изменения в </w:t>
      </w:r>
      <w:r w:rsidRPr="00D3103C">
        <w:rPr>
          <w:rFonts w:ascii="Times New Roman" w:hAnsi="Times New Roman" w:cs="Times New Roman"/>
          <w:sz w:val="28"/>
          <w:szCs w:val="28"/>
        </w:rPr>
        <w:t>lib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для достижения следующего результата (см. рис. 101)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"https://i.imgur.com/tmlbr3I.png"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28" type="#_x0000_t75" alt="Рисунок 101. Изменение файла" style="width:471.6pt;height:157.8pt">
            <v:imagedata r:id="rId10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101.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Сделайте коммит решения конфликта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102)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"https://i.imgur.com/ere3DuU.png"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29" type="#_x0000_t75" alt="Рисунок 102. Коммит" style="width:438.6pt;height:46.8pt">
            <v:imagedata r:id="rId10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102.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Перебазирование как альтернатива слиянию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различия между слиянием и перебазированием.Для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того,чтобы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это сделать,нам нужно вернуться в репозиторий в моментдо первого слияния,а затем повторитьте же действия,но с использованием перебазирования вместо слияния.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Мы будем использовать команду </w:t>
      </w:r>
      <w:r w:rsidRPr="00D3103C">
        <w:rPr>
          <w:rFonts w:ascii="Times New Roman" w:hAnsi="Times New Roman" w:cs="Times New Roman"/>
          <w:sz w:val="28"/>
          <w:szCs w:val="28"/>
        </w:rPr>
        <w:t>reset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для возврата веток к предыдущему состоянию.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Сброс ветки </w:t>
      </w:r>
      <w:r w:rsidRPr="00D3103C">
        <w:rPr>
          <w:rFonts w:ascii="Times New Roman" w:hAnsi="Times New Roman" w:cs="Times New Roman"/>
          <w:b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Сброс ветки </w:t>
      </w:r>
      <w:r w:rsidRPr="00D3103C">
        <w:rPr>
          <w:rFonts w:ascii="Times New Roman" w:hAnsi="Times New Roman" w:cs="Times New Roman"/>
          <w:b/>
          <w:sz w:val="28"/>
          <w:szCs w:val="28"/>
        </w:rPr>
        <w:t>style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Вернемся на ветке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 точке перед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тем,как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мы слили ее с веткой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.Мы можем сбросить ветку к любому коммиту.По сути,это изменение указателя ветки на любую точку дерева коммитов.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Вэтомслучаемыхотимвернутьсявветке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вточкупередслияниемс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 Нам необходимо найти последний коммит перед слиянием.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103)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"https://i.imgur.com/1UmA0gE.png"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30" type="#_x0000_t75" alt="Рисунок 103. Просмотр веток" style="width:483.6pt;height:378.6pt">
            <v:imagedata r:id="rId10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103. Просмотр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Мы видим, что коммит «</w:t>
      </w:r>
      <w:r w:rsidRPr="00D3103C">
        <w:rPr>
          <w:rFonts w:ascii="Times New Roman" w:hAnsi="Times New Roman" w:cs="Times New Roman"/>
          <w:sz w:val="28"/>
          <w:szCs w:val="28"/>
        </w:rPr>
        <w:t>Updated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index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» был последним на ветке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перед слиянием.Давайте сбросим ветку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 этому коммиту.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104)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"https://i.imgur.com/XxZlt5Q.png"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31" type="#_x0000_t75" alt="Рисунок 104. Сброс" style="width:480.6pt;height:211.2pt">
            <v:imagedata r:id="rId10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104. Сброс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Проверьте ветку.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Поищите лог ветки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.У нас в истории больше нет коммитов слияний.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105)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"https://i.imgur.com/Iq1EGmR.png"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32" type="#_x0000_t75" alt="Рисунок 106. Просмотр веток" style="width:503.4pt;height:459.6pt">
            <v:imagedata r:id="rId11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106. Просмотр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Сброс ветки</w:t>
      </w:r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Сброс ветки </w:t>
      </w:r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Добавив интерактивный режим в ветку 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,мы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внесли изменения,конфлик- тующие с изменениями в ветке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.Давайте вернемся в ветке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точку перед внесением конфликтующих изменений.Это позволяет нам продемонстри- ровать работу команды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rebase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,не беспокоясь о конфликтах.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107)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"https://i.imgur.com/lo1FVPZ.png"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33" type="#_x0000_t75" alt="Рисунок 107. Просмотр веток" style="width:485.4pt;height:443.4pt">
            <v:imagedata r:id="rId11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107. Просмотр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Коммит «</w:t>
      </w:r>
      <w:r w:rsidRPr="00D3103C">
        <w:rPr>
          <w:rFonts w:ascii="Times New Roman" w:hAnsi="Times New Roman" w:cs="Times New Roman"/>
          <w:sz w:val="28"/>
          <w:szCs w:val="28"/>
        </w:rPr>
        <w:t>Added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README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» идет непосредственно перед коммитом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конфлик- тующего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интерактивного режима. Мы сбросим ветку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 коммиту «</w:t>
      </w:r>
      <w:r w:rsidRPr="00D3103C">
        <w:rPr>
          <w:rFonts w:ascii="Times New Roman" w:hAnsi="Times New Roman" w:cs="Times New Roman"/>
          <w:sz w:val="28"/>
          <w:szCs w:val="28"/>
        </w:rPr>
        <w:t>Added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README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108)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"https://i.imgur.com/AbFoMZk.png"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34" type="#_x0000_t75" alt="Рисунок 108. Сброс и просмотр веток" style="width:485.4pt;height:439.8pt">
            <v:imagedata r:id="rId11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108. Сброс и просмотр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Просмотрите лог. Он должен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выглядеть,как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будто репозиторий был перемотан назад во времени к точке до какого-либо слияния.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Перебазирование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команду </w:t>
      </w:r>
      <w:r w:rsidRPr="00D3103C">
        <w:rPr>
          <w:rFonts w:ascii="Times New Roman" w:hAnsi="Times New Roman" w:cs="Times New Roman"/>
          <w:sz w:val="28"/>
          <w:szCs w:val="28"/>
        </w:rPr>
        <w:t>rebase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вместо команды </w:t>
      </w:r>
      <w:r w:rsidRPr="00D3103C">
        <w:rPr>
          <w:rFonts w:ascii="Times New Roman" w:hAnsi="Times New Roman" w:cs="Times New Roman"/>
          <w:sz w:val="28"/>
          <w:szCs w:val="28"/>
        </w:rPr>
        <w:t>merge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 Мы вернулись в точку до первого слияния и хотим перенести изменения из ветки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нашу ветку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 На этот раз для переноса изменений из ветки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мы будем использовать команду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rebase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вместо слияния.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109)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"https://i.imgur.com/DeFytTC.png"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35" type="#_x0000_t75" alt="Рисунок 109. Перебазировнание" style="width:475.2pt;height:393.6pt">
            <v:imagedata r:id="rId11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109. Перебазировнание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Слияние </w:t>
      </w:r>
      <w:r w:rsidRPr="00D3103C">
        <w:rPr>
          <w:rFonts w:ascii="Times New Roman" w:hAnsi="Times New Roman" w:cs="Times New Roman"/>
          <w:b/>
          <w:sz w:val="28"/>
          <w:szCs w:val="28"/>
        </w:rPr>
        <w:t>VS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перебазирование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Конечный результат перебазирования очень похож на результат слияния. Ветка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настоящее время содержит все свои изменения, а также все изменения ветки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 Однако, дерево коммитов значительно отличается. Дерево ком- митов ветки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было переписано таким образом, что ветка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частью истории коммитов.Это делает цепь коммитов линейной и гораздо более читабельной.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Не используйте перебазирование: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если ветка является публичной и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расшаренной,поскольку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переписывание общих веток будет мешать работе других членов команды;</w:t>
      </w:r>
    </w:p>
    <w:p w:rsidR="0062585B" w:rsidRPr="00D3103C" w:rsidRDefault="008300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когда важна точная история коммитов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ветки,так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как команда </w:t>
      </w:r>
      <w:r w:rsidRPr="00D3103C">
        <w:rPr>
          <w:rFonts w:ascii="Times New Roman" w:hAnsi="Times New Roman" w:cs="Times New Roman"/>
          <w:sz w:val="28"/>
          <w:szCs w:val="28"/>
        </w:rPr>
        <w:t>rebase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перепи- сывает историю коммитов;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Учитывая приведенные выше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рекомендации,рекомендуется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rebase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для кратковременных,локальных веток,а слияние для веток в публичном репозитории.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Слияние в ветку </w:t>
      </w:r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Мы поддерживали соответствие ветки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с веткой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 помощью </w:t>
      </w:r>
      <w:r w:rsidRPr="00D3103C">
        <w:rPr>
          <w:rFonts w:ascii="Times New Roman" w:hAnsi="Times New Roman" w:cs="Times New Roman"/>
          <w:sz w:val="28"/>
          <w:szCs w:val="28"/>
        </w:rPr>
        <w:t>rebase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), теперьдавайте сольем изменения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ветку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Слияние </w:t>
      </w:r>
      <w:r w:rsidRPr="00D3103C">
        <w:rPr>
          <w:rFonts w:ascii="Times New Roman" w:hAnsi="Times New Roman" w:cs="Times New Roman"/>
          <w:b/>
          <w:sz w:val="28"/>
          <w:szCs w:val="28"/>
        </w:rPr>
        <w:t>style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110)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"https://i.imgur.com/0LsMqHf.png"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36" type="#_x0000_t75" alt="Рисунок 110. Слияние веток" style="width:479.4pt;height:126.6pt">
            <v:imagedata r:id="rId11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110. Слияние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последний коммит ветки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прямо предшествует последнему коммиту ветки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может выполнить ускоренное слияние-перемотку.При быстрой перемотке вперед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просто передвигает указатель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вперед,таким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обра- зом указывая на тот же коммит,что и ветка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При быстрой перемотке конфликтов быть не может.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Просмотрите логи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111)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"https://i.imgur.com/RyYzB2b.png"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37" type="#_x0000_t75" alt="Рисунок 111. Просмотр логов" style="width:497.4pt;height:441pt">
            <v:imagedata r:id="rId11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111. Просмотр логов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Теперь ветки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идентичны.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Клонирование репозиториев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Перейдите в рабочий каталог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Перейдите в рабочий каталог и сделайте клон вашего репозитория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112)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"https://i.imgur.com/fig6FtI.png"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38" type="#_x0000_t75" alt="Рисунок 112. Переход в каталог" style="width:443.4pt;height:55.2pt">
            <v:imagedata r:id="rId11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112. Переход в каталог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Сейчас мы находимся в рабочем каталоге.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 этот момент вы должны находиться в «рабочем» каталоге.Здесьдолжен быть единственный репозиторий под названием «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Создайте клон репозитория </w:t>
      </w:r>
      <w:r w:rsidRPr="00D3103C">
        <w:rPr>
          <w:rFonts w:ascii="Times New Roman" w:hAnsi="Times New Roman" w:cs="Times New Roman"/>
          <w:b/>
          <w:sz w:val="28"/>
          <w:szCs w:val="28"/>
        </w:rPr>
        <w:t>hello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Создадим клон репозитория.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113)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"https://i.imgur.com/DqA21A8.png"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39" type="#_x0000_t75" alt="Рисунок 113. Создание клона" style="width:479.4pt;height:74.4pt">
            <v:imagedata r:id="rId11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113. Создание клона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 вашем рабочем каталоге теперь должно быть два репозитория: оригинальный репозиторий «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 и клонированный репозиторий «</w:t>
      </w:r>
      <w:r w:rsidRPr="00D3103C">
        <w:rPr>
          <w:rFonts w:ascii="Times New Roman" w:hAnsi="Times New Roman" w:cs="Times New Roman"/>
          <w:sz w:val="28"/>
          <w:szCs w:val="28"/>
        </w:rPr>
        <w:t>cloned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Просмотр клонированного репозитория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Давайте взглянем на клонированный репозиторий.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114)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"https://i.imgur.com/pu4PQuT.png"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40" type="#_x0000_t75" alt="Рисунок 114. Переход к каталог" style="width:585pt;height:68.4pt">
            <v:imagedata r:id="rId11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Рисунок 114. Переход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 каталог</w:t>
      </w:r>
      <w:proofErr w:type="gramEnd"/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Вы увидите список всех файлов на верхнем уровне оригинального репозитория </w:t>
      </w:r>
      <w:r w:rsidRPr="00D3103C">
        <w:rPr>
          <w:rFonts w:ascii="Times New Roman" w:hAnsi="Times New Roman" w:cs="Times New Roman"/>
          <w:sz w:val="28"/>
          <w:szCs w:val="28"/>
        </w:rPr>
        <w:t>README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md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3103C">
        <w:rPr>
          <w:rFonts w:ascii="Times New Roman" w:hAnsi="Times New Roman" w:cs="Times New Roman"/>
          <w:sz w:val="28"/>
          <w:szCs w:val="28"/>
        </w:rPr>
        <w:t>index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3103C">
        <w:rPr>
          <w:rFonts w:ascii="Times New Roman" w:hAnsi="Times New Roman" w:cs="Times New Roman"/>
          <w:sz w:val="28"/>
          <w:szCs w:val="28"/>
        </w:rPr>
        <w:t>lib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Просмотрите историю репозитория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115)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"https://i.imgur.com/VEC2Mbg.png"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41" type="#_x0000_t75" alt="Рисунок 115. Просмотр истории репозиториев" style="width:485.4pt;height:307.2pt">
            <v:imagedata r:id="rId11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115. Просмотр истории репозиториев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Вы увидите список всех коммитов в новый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репозиторий,и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он должен (более или менее) совпадать с историей коммитов в оригинальном репозитории.Единствен- ная разница должна быть в названиях веток.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Удаленные ветки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Вы увидите ветку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3103C">
        <w:rPr>
          <w:rFonts w:ascii="Times New Roman" w:hAnsi="Times New Roman" w:cs="Times New Roman"/>
          <w:sz w:val="28"/>
          <w:szCs w:val="28"/>
        </w:rPr>
        <w:t>HEAD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) в списке истории. Вы также увидите ветки со странными именами (</w:t>
      </w:r>
      <w:r w:rsidRPr="00D3103C">
        <w:rPr>
          <w:rFonts w:ascii="Times New Roman" w:hAnsi="Times New Roman" w:cs="Times New Roman"/>
          <w:sz w:val="28"/>
          <w:szCs w:val="28"/>
        </w:rPr>
        <w:t>origin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3103C">
        <w:rPr>
          <w:rFonts w:ascii="Times New Roman" w:hAnsi="Times New Roman" w:cs="Times New Roman"/>
          <w:sz w:val="28"/>
          <w:szCs w:val="28"/>
        </w:rPr>
        <w:t>origin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3103C">
        <w:rPr>
          <w:rFonts w:ascii="Times New Roman" w:hAnsi="Times New Roman" w:cs="Times New Roman"/>
          <w:sz w:val="28"/>
          <w:szCs w:val="28"/>
        </w:rPr>
        <w:t>origin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HEAD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Pr="00D3103C">
        <w:rPr>
          <w:rFonts w:ascii="Times New Roman" w:hAnsi="Times New Roman" w:cs="Times New Roman"/>
          <w:b/>
          <w:sz w:val="28"/>
          <w:szCs w:val="28"/>
        </w:rPr>
        <w:t>origin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116)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"https://i.imgur.com/NsMnQ4e.png"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42" type="#_x0000_t75" alt="Рисунок 116. Удаленная ветка" style="width:522.6pt;height:50.4pt">
            <v:imagedata r:id="rId12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116. Удаленная ветка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Мы видим, что клонированный репозиторий знает об имени по умолчанию удаленного репозитория.Давайте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посмотрим,можем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ли мы получить более по- дробную информацию об имени по умолчанию: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117)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"https://i.imgur.com/2pQo9q0.png"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43" type="#_x0000_t75" alt="Рисунок 117. Удаленная ветка" style="width:438pt;height:147pt">
            <v:imagedata r:id="rId12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117. Удаленная ветка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Удаленные репозитории обычно размещаются на отдельной машине, возможно, централизованном сервере.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Однако,как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мы видим здесь,они могут с тем же успехом указывать на репозиторий на той же машине. Нет ничего особенного в имени «</w:t>
      </w:r>
      <w:r w:rsidRPr="00D3103C">
        <w:rPr>
          <w:rFonts w:ascii="Times New Roman" w:hAnsi="Times New Roman" w:cs="Times New Roman"/>
          <w:sz w:val="28"/>
          <w:szCs w:val="28"/>
        </w:rPr>
        <w:t>origin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», однако существует традиция использовать «</w:t>
      </w:r>
      <w:r w:rsidRPr="00D3103C">
        <w:rPr>
          <w:rFonts w:ascii="Times New Roman" w:hAnsi="Times New Roman" w:cs="Times New Roman"/>
          <w:sz w:val="28"/>
          <w:szCs w:val="28"/>
        </w:rPr>
        <w:t>origin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 в качестве имени первичного централизованного репозитория (если таковой имеется).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Удаленные ветки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Давайте посмотрим на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ветки,доступные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нашем клонированном репозитории.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118)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"https://i.imgur.com/BdCmYGH.png"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44" type="#_x0000_t75" alt="Рисунок 118. Ветки" style="width:472.8pt;height:42pt">
            <v:imagedata r:id="rId12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118. Ветки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Как мы видим, в списке только ветка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. Где ветка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? Команда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branch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выводиттолько список локальных веток по умолчанию.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Список удаленных веток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того,чтобы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увидеть все ветки,попробуйте следующую команду (см. рис. 119)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"https://i.imgur.com/Ax8DtBX.png"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45" type="#_x0000_t75" alt="Рисунок 119. Удаленные ветки" style="width:472.2pt;height:70.8pt">
            <v:imagedata r:id="rId12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119. Удаленные ветки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</w:rPr>
        <w:lastRenderedPageBreak/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выводит все коммиты в оригинальный репозиторий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,но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ветки в удаленном репозиториинерассматриваютсякаклокальные.Еслимыхотимсобственнуюветку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,мы должны сами ее создать.Через минуту вы увидите,как это делается.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Изменение оригинального репозитория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Внесите некоторые изменения в оригинальный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репозиторий,чтобы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затем попы- таться извлечь и слить изменения из удаленной ветки в текущую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Внесите изменения в оригинальный репозиторий </w:t>
      </w:r>
      <w:r w:rsidRPr="00D3103C">
        <w:rPr>
          <w:rFonts w:ascii="Times New Roman" w:hAnsi="Times New Roman" w:cs="Times New Roman"/>
          <w:b/>
          <w:sz w:val="28"/>
          <w:szCs w:val="28"/>
        </w:rPr>
        <w:t>hello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Выполните: (см. рис. 120)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"https://i.imgur.com/LlCOwb2.png"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46" type="#_x0000_t75" alt="Рисунок 120. Переход в каталог" style="width:533.4pt;height:64.8pt">
            <v:imagedata r:id="rId12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120. Переход в каталог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Примечание: Сейчас мы находимся в репозитории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Внесите следующие изменения в файл </w:t>
      </w:r>
      <w:r w:rsidRPr="00D3103C">
        <w:rPr>
          <w:rFonts w:ascii="Times New Roman" w:hAnsi="Times New Roman" w:cs="Times New Roman"/>
          <w:sz w:val="28"/>
          <w:szCs w:val="28"/>
        </w:rPr>
        <w:t>README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md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(см. рис. 121)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This is the Hello World example from the git tutorial.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"https://i.imgur.com/Gdz1Hpg.png"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47" type="#_x0000_t75" alt="Рисунок 121. Изменение файла" style="width:565.8pt;height:74.4pt">
            <v:imagedata r:id="rId12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121.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Теперь добавьте это изменение и сделайте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122)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"https://i.imgur.com/l6fW2SO.png"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48" type="#_x0000_t75" alt="Рисунок 122. Коммит" style="width:484.2pt;height:60pt">
            <v:imagedata r:id="rId12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122. Коммит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Теперь в оригинальном репозитории есть более поздние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изменения,которых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нет в клонированной версии.Далее мы извлечем и сольем эти изменения в клони- рованный репозиторий.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Извлечение изменений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Научиться извлекать изменения из удаленного репозитория.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123)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"https://i.imgur.com/TVkbZj9.png"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49" type="#_x0000_t75" alt="Рисунок 123. Изменения" style="width:483.6pt;height:301.8pt">
            <v:imagedata r:id="rId127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123. Изменения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Сейчас мы находимся в репозитории </w:t>
      </w:r>
      <w:r w:rsidRPr="00D3103C">
        <w:rPr>
          <w:rFonts w:ascii="Times New Roman" w:hAnsi="Times New Roman" w:cs="Times New Roman"/>
          <w:sz w:val="28"/>
          <w:szCs w:val="28"/>
        </w:rPr>
        <w:t>cloned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в репозитории есть все коммиты из оригинального репози-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тория,но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они не интегрированы в локальные ветки клонированного репозитория.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 истории выше найдите коммит «</w:t>
      </w:r>
      <w:r w:rsidRPr="00D3103C">
        <w:rPr>
          <w:rFonts w:ascii="Times New Roman" w:hAnsi="Times New Roman" w:cs="Times New Roman"/>
          <w:sz w:val="28"/>
          <w:szCs w:val="28"/>
        </w:rPr>
        <w:t>Changed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README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in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original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repo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».Обратите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внимание,что коммит включает в себя коммиты «</w:t>
      </w:r>
      <w:r w:rsidRPr="00D3103C">
        <w:rPr>
          <w:rFonts w:ascii="Times New Roman" w:hAnsi="Times New Roman" w:cs="Times New Roman"/>
          <w:sz w:val="28"/>
          <w:szCs w:val="28"/>
        </w:rPr>
        <w:t>origin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Pr="00D3103C">
        <w:rPr>
          <w:rFonts w:ascii="Times New Roman" w:hAnsi="Times New Roman" w:cs="Times New Roman"/>
          <w:sz w:val="28"/>
          <w:szCs w:val="28"/>
        </w:rPr>
        <w:t>origin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HEAD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Теперь давайте посмотрим на коммит «</w:t>
      </w:r>
      <w:r w:rsidRPr="00D3103C">
        <w:rPr>
          <w:rFonts w:ascii="Times New Roman" w:hAnsi="Times New Roman" w:cs="Times New Roman"/>
          <w:sz w:val="28"/>
          <w:szCs w:val="28"/>
        </w:rPr>
        <w:t>Updated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index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html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». Вы увидите, что локальная ветка 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на этот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коммит,а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 на новый коммит,который мы только что извлекли.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Выводом является то, что команда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fetch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будет извлекать новые комми- ты из удаленного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репозитория,но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 будет сливать их с вашими наработками в локальных ветках.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Проверьте </w:t>
      </w:r>
      <w:r w:rsidRPr="00D3103C">
        <w:rPr>
          <w:rFonts w:ascii="Times New Roman" w:hAnsi="Times New Roman" w:cs="Times New Roman"/>
          <w:b/>
          <w:sz w:val="28"/>
          <w:szCs w:val="28"/>
        </w:rPr>
        <w:t>README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b/>
          <w:sz w:val="28"/>
          <w:szCs w:val="28"/>
        </w:rPr>
        <w:t>md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Мы можем продемонстрировать, что клонированный файл </w:t>
      </w:r>
      <w:r w:rsidRPr="00D3103C">
        <w:rPr>
          <w:rFonts w:ascii="Times New Roman" w:hAnsi="Times New Roman" w:cs="Times New Roman"/>
          <w:sz w:val="28"/>
          <w:szCs w:val="28"/>
        </w:rPr>
        <w:t>README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md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 изменился.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124)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"https://i.imgur.com/pNFZ2EL.png"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50" type="#_x0000_t75" alt="Рисунок 124. Содержимое файла" style="width:513.6pt;height:43.2pt">
            <v:imagedata r:id="rId128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124. Содержимое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Слияние извлеченных изменений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Слейте извлеченные изменения в локальную ветку </w:t>
      </w:r>
      <w:r w:rsidRPr="00D3103C">
        <w:rPr>
          <w:rFonts w:ascii="Times New Roman" w:hAnsi="Times New Roman" w:cs="Times New Roman"/>
          <w:b/>
          <w:sz w:val="28"/>
          <w:szCs w:val="28"/>
        </w:rPr>
        <w:t>master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125)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"https://i.imgur.com/d47LFjM.png"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51" type="#_x0000_t75" alt="Рисунок 125. Слияние изменений" style="width:485.4pt;height:76.8pt">
            <v:imagedata r:id="rId129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125. Слияние изменений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Еще раз проверьте файл </w:t>
      </w:r>
      <w:r w:rsidRPr="00D3103C">
        <w:rPr>
          <w:rFonts w:ascii="Times New Roman" w:hAnsi="Times New Roman" w:cs="Times New Roman"/>
          <w:b/>
          <w:sz w:val="28"/>
          <w:szCs w:val="28"/>
        </w:rPr>
        <w:t>README</w:t>
      </w: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b/>
          <w:sz w:val="28"/>
          <w:szCs w:val="28"/>
        </w:rPr>
        <w:t>md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Сейчас мы должны увидеть изменения.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126)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"https://i.imgur.com/mELq0BR.png"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52" type="#_x0000_t75" alt="Рисунок 126. Изменения" style="width:522pt;height:105.6pt">
            <v:imagedata r:id="rId130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126. Изменения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Хотя команда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fetch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 сливает изменения, мы можем вручную слить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из- менения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из удаленного репозитория.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Теперь давайте рассмотрим объединение </w:t>
      </w:r>
      <w:r w:rsidRPr="00D3103C">
        <w:rPr>
          <w:rFonts w:ascii="Times New Roman" w:hAnsi="Times New Roman" w:cs="Times New Roman"/>
          <w:sz w:val="28"/>
          <w:szCs w:val="28"/>
        </w:rPr>
        <w:t>fetch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3103C">
        <w:rPr>
          <w:rFonts w:ascii="Times New Roman" w:hAnsi="Times New Roman" w:cs="Times New Roman"/>
          <w:sz w:val="28"/>
          <w:szCs w:val="28"/>
        </w:rPr>
        <w:t>merge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одну команду. Выполнение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pull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эквивалентно двум следующим шагам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fetch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merge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03C">
        <w:rPr>
          <w:rFonts w:ascii="Times New Roman" w:hAnsi="Times New Roman" w:cs="Times New Roman"/>
          <w:sz w:val="28"/>
          <w:szCs w:val="28"/>
        </w:rPr>
        <w:t>origin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master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Добавление ветки наблюдения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Ветки, которые начинаются с </w:t>
      </w:r>
      <w:r w:rsidRPr="00D3103C">
        <w:rPr>
          <w:rFonts w:ascii="Times New Roman" w:hAnsi="Times New Roman" w:cs="Times New Roman"/>
          <w:sz w:val="28"/>
          <w:szCs w:val="28"/>
        </w:rPr>
        <w:t>remotes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3103C">
        <w:rPr>
          <w:rFonts w:ascii="Times New Roman" w:hAnsi="Times New Roman" w:cs="Times New Roman"/>
          <w:sz w:val="28"/>
          <w:szCs w:val="28"/>
        </w:rPr>
        <w:t>origin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ветками оригинального репозитория. Обратите внимание, что у вас больше нет ветки под названием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, но система контроля версий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знает,что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оригинальном репозитории ветка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была.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Добавьте локальную </w:t>
      </w:r>
      <w:proofErr w:type="gramStart"/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ветку,которая</w:t>
      </w:r>
      <w:proofErr w:type="gramEnd"/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отслеживает удаленную ветку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Выполните (см. рис. 127-128)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"https://i.imgur.com/CvF8I3d.png"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53" type="#_x0000_t75" alt="Рисунок 127. Добавление ветки" style="width:501.6pt;height:229.8pt">
            <v:imagedata r:id="rId131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t>Рисунок 127. Добавление ветки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"https://i.imgur.com/DKzVib8.png"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54" type="#_x0000_t75" alt="Рисунок 128. Добавление ветки" style="width:558pt;height:98.4pt">
            <v:imagedata r:id="rId132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128. Добавление ветки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Теперь мы можем видеть ветку </w:t>
      </w:r>
      <w:r w:rsidRPr="00D3103C">
        <w:rPr>
          <w:rFonts w:ascii="Times New Roman" w:hAnsi="Times New Roman" w:cs="Times New Roman"/>
          <w:sz w:val="28"/>
          <w:szCs w:val="28"/>
        </w:rPr>
        <w:t>style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 списке веток и логе.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Чистые репозитории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Чистые репозитории (без рабочих каталогов) обычно используются для расшаривания. Обычный 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-репозиторий подразумевает, что вы будете использовать его как рабочую директорию, поэтому вместе с файлами проекта в актуальной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версии,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хранит все служебные,«чисто-репозиториевские» файлы в поддиректории.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 В удаленных репозиториях нет смысла хранить рабочие файлы на диске (как это делается в рабочих копиях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),а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все что им действительно нужно—это 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дель- ты изменений и другие бинарные данные репозитория. Вот это и есть «чистый репозиторий».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Создайте чистый репозиторий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Выполните (см. рис. 129)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"https://i.imgur.com/B0C8883.png"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55" type="#_x0000_t75" alt="Рисунок 129. Создание репозитория" style="width:636pt;height:104.4pt">
            <v:imagedata r:id="rId133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129. Создание репозитория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Сейчас мы находимся в рабочем каталоге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Как правило, репозитории, оканчивающиеся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на .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являются чистыми репозиториями. Мы видим, что в репозитории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нет рабочего каталога. По сути, это есть не что иное, как каталог.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нечистого репозитория.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Добавление удаленного репозитория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Давайте добавим репозиторий </w:t>
      </w:r>
      <w:r w:rsidRPr="00D3103C">
        <w:rPr>
          <w:rFonts w:ascii="Times New Roman" w:hAnsi="Times New Roman" w:cs="Times New Roman"/>
          <w:sz w:val="28"/>
          <w:szCs w:val="28"/>
        </w:rPr>
        <w:t>hello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git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к нашему оригинальному репозиторию </w:t>
      </w:r>
      <w:r w:rsidRPr="00D3103C">
        <w:rPr>
          <w:rFonts w:ascii="Times New Roman" w:hAnsi="Times New Roman" w:cs="Times New Roman"/>
          <w:sz w:val="28"/>
          <w:szCs w:val="28"/>
        </w:rPr>
        <w:t>(см. рис. 130)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"https://i.imgur.com/Re3hylu.png"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56" type="#_x0000_t75" alt="Рисунок 130. Добавление репозитория" style="width:705.6pt;height:46.8pt">
            <v:imagedata r:id="rId134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130. Добавление репозитория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b/>
          <w:sz w:val="28"/>
          <w:szCs w:val="28"/>
          <w:lang w:val="ru-RU"/>
        </w:rPr>
        <w:t>Отправка изменений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Так как чистые репозитории, как правило, расшариваются на каком-нибудь сетевом сервере, нам необходимо отправить наши изменения в другие репозитории. Начнем с создания изменения для отправки.Отредактируйте файл </w:t>
      </w:r>
      <w:r w:rsidRPr="00D3103C">
        <w:rPr>
          <w:rFonts w:ascii="Times New Roman" w:hAnsi="Times New Roman" w:cs="Times New Roman"/>
          <w:sz w:val="28"/>
          <w:szCs w:val="28"/>
        </w:rPr>
        <w:t>README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03C">
        <w:rPr>
          <w:rFonts w:ascii="Times New Roman" w:hAnsi="Times New Roman" w:cs="Times New Roman"/>
          <w:sz w:val="28"/>
          <w:szCs w:val="28"/>
        </w:rPr>
        <w:t>md</w:t>
      </w: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и сделайте коммит (см. рис. 131)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"https://i.imgur.com/D8ezNbB.png"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Pr="00D3103C">
        <w:rPr>
          <w:rFonts w:ascii="Times New Roman" w:hAnsi="Times New Roman" w:cs="Times New Roman"/>
          <w:sz w:val="28"/>
          <w:szCs w:val="28"/>
        </w:rPr>
        <w:pict>
          <v:shape id="_x0000_i1157" type="#_x0000_t75" alt="Рисунок 131. Изменение файла" style="width:567.6pt;height:76.8pt">
            <v:imagedata r:id="rId135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131. Изменение файла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Выполните (см. рис. 132)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sz w:val="28"/>
          <w:szCs w:val="28"/>
        </w:rPr>
        <w:fldChar w:fldCharType="begin"/>
      </w:r>
      <w:r w:rsidRPr="00D3103C">
        <w:rPr>
          <w:rFonts w:ascii="Times New Roman" w:hAnsi="Times New Roman" w:cs="Times New Roman"/>
          <w:sz w:val="28"/>
          <w:szCs w:val="28"/>
        </w:rPr>
        <w:instrText xml:space="preserve"> INCLUDEPICTURE  \d "https://i.imgur.com/ECAXTTm.png" \* MERGEFORMATINET </w:instrText>
      </w:r>
      <w:r w:rsidRPr="00D3103C">
        <w:rPr>
          <w:rFonts w:ascii="Times New Roman" w:hAnsi="Times New Roman" w:cs="Times New Roman"/>
          <w:sz w:val="28"/>
          <w:szCs w:val="28"/>
        </w:rPr>
        <w:fldChar w:fldCharType="separate"/>
      </w:r>
      <w:r w:rsidR="00650013" w:rsidRPr="00D3103C">
        <w:rPr>
          <w:rFonts w:ascii="Times New Roman" w:hAnsi="Times New Roman" w:cs="Times New Roman"/>
          <w:sz w:val="28"/>
          <w:szCs w:val="28"/>
        </w:rPr>
        <w:pict>
          <v:shape id="_x0000_i1158" type="#_x0000_t75" alt="Рисунок 132. Коммит" style="width:483.6pt;height:94.8pt">
            <v:imagedata r:id="rId136"/>
          </v:shape>
        </w:pict>
      </w:r>
      <w:r w:rsidRPr="00D3103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Рисунок 132. Коммит</w:t>
      </w:r>
    </w:p>
    <w:p w:rsidR="0062585B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>Теперь отправьте изменения в общий репозиторий. Выполните (см. рис. 133)</w:t>
      </w:r>
    </w:p>
    <w:p w:rsidR="00650013" w:rsidRDefault="006500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001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81015" cy="3672558"/>
            <wp:effectExtent l="0" t="0" r="0" b="0"/>
            <wp:docPr id="1" name="Рисунок 1" descr="C:\Users\Ogulnur\Pictures\lab1\Screenshot_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C:\Users\Ogulnur\Pictures\lab1\Screenshot_142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67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13" w:rsidRPr="00650013" w:rsidRDefault="00650013" w:rsidP="006500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133. Изменения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Общим называется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репозиторий,получающий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отправленные нами изменения.</w:t>
      </w:r>
    </w:p>
    <w:p w:rsidR="0062585B" w:rsidRPr="00D3103C" w:rsidRDefault="0083006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103C">
        <w:rPr>
          <w:rFonts w:ascii="Times New Roman" w:hAnsi="Times New Roman" w:cs="Times New Roman"/>
          <w:b/>
          <w:sz w:val="28"/>
          <w:szCs w:val="28"/>
        </w:rPr>
        <w:t>Извлечение общих изменений</w:t>
      </w:r>
    </w:p>
    <w:p w:rsidR="0062585B" w:rsidRPr="00D3103C" w:rsidRDefault="00830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извлекать изменения из общего репозитория.Быстро переключитесь в клонированный репозиторий и извлеките </w:t>
      </w:r>
      <w:proofErr w:type="gramStart"/>
      <w:r w:rsidRPr="00D3103C">
        <w:rPr>
          <w:rFonts w:ascii="Times New Roman" w:hAnsi="Times New Roman" w:cs="Times New Roman"/>
          <w:sz w:val="28"/>
          <w:szCs w:val="28"/>
          <w:lang w:val="ru-RU"/>
        </w:rPr>
        <w:t>изменения,только</w:t>
      </w:r>
      <w:proofErr w:type="gramEnd"/>
      <w:r w:rsidRPr="00D3103C">
        <w:rPr>
          <w:rFonts w:ascii="Times New Roman" w:hAnsi="Times New Roman" w:cs="Times New Roman"/>
          <w:sz w:val="28"/>
          <w:szCs w:val="28"/>
          <w:lang w:val="ru-RU"/>
        </w:rPr>
        <w:t xml:space="preserve"> что о</w:t>
      </w:r>
      <w:r w:rsidR="00650013">
        <w:rPr>
          <w:rFonts w:ascii="Times New Roman" w:hAnsi="Times New Roman" w:cs="Times New Roman"/>
          <w:sz w:val="28"/>
          <w:szCs w:val="28"/>
          <w:lang w:val="ru-RU"/>
        </w:rPr>
        <w:t>тправленные в общий репозиторий</w:t>
      </w:r>
    </w:p>
    <w:p w:rsidR="0062585B" w:rsidRDefault="0062585B">
      <w:pPr>
        <w:rPr>
          <w:rFonts w:ascii="Times New Roman" w:hAnsi="Times New Roman" w:cs="Times New Roman"/>
          <w:sz w:val="28"/>
          <w:szCs w:val="28"/>
        </w:rPr>
      </w:pPr>
    </w:p>
    <w:p w:rsidR="00650013" w:rsidRDefault="00650013">
      <w:pPr>
        <w:rPr>
          <w:rFonts w:ascii="Times New Roman" w:hAnsi="Times New Roman" w:cs="Times New Roman"/>
          <w:sz w:val="28"/>
          <w:szCs w:val="28"/>
        </w:rPr>
      </w:pPr>
    </w:p>
    <w:p w:rsidR="00650013" w:rsidRPr="00650013" w:rsidRDefault="006500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работы и</w:t>
      </w:r>
      <w:r w:rsidRPr="00650013">
        <w:rPr>
          <w:rFonts w:ascii="Times New Roman" w:hAnsi="Times New Roman" w:cs="Times New Roman"/>
          <w:sz w:val="28"/>
          <w:szCs w:val="28"/>
          <w:lang w:val="ru-RU"/>
        </w:rPr>
        <w:t>зучили при</w:t>
      </w:r>
      <w:r>
        <w:rPr>
          <w:rFonts w:ascii="Times New Roman" w:hAnsi="Times New Roman" w:cs="Times New Roman"/>
          <w:sz w:val="28"/>
          <w:szCs w:val="28"/>
          <w:lang w:val="ru-RU"/>
        </w:rPr>
        <w:t>менение средств контроля версий, н</w:t>
      </w:r>
      <w:r w:rsidRPr="00650013">
        <w:rPr>
          <w:rFonts w:ascii="Times New Roman" w:hAnsi="Times New Roman" w:cs="Times New Roman"/>
          <w:sz w:val="28"/>
          <w:szCs w:val="28"/>
          <w:lang w:val="ru-RU"/>
        </w:rPr>
        <w:t>аучилис</w:t>
      </w:r>
      <w:r>
        <w:rPr>
          <w:rFonts w:ascii="Times New Roman" w:hAnsi="Times New Roman" w:cs="Times New Roman"/>
          <w:sz w:val="28"/>
          <w:szCs w:val="28"/>
          <w:lang w:val="ru-RU"/>
        </w:rPr>
        <w:t>ь работать с коммитами, тэгами, н</w:t>
      </w:r>
      <w:r w:rsidRPr="00650013">
        <w:rPr>
          <w:rFonts w:ascii="Times New Roman" w:hAnsi="Times New Roman" w:cs="Times New Roman"/>
          <w:sz w:val="28"/>
          <w:szCs w:val="28"/>
          <w:lang w:val="ru-RU"/>
        </w:rPr>
        <w:t xml:space="preserve">аучились перемещаться </w:t>
      </w:r>
      <w:proofErr w:type="gramStart"/>
      <w:r w:rsidRPr="00650013">
        <w:rPr>
          <w:rFonts w:ascii="Times New Roman" w:hAnsi="Times New Roman" w:cs="Times New Roman"/>
          <w:sz w:val="28"/>
          <w:szCs w:val="28"/>
          <w:lang w:val="ru-RU"/>
        </w:rPr>
        <w:t>между веткам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50013" w:rsidRPr="00650013" w:rsidSect="00D3103C">
      <w:pgSz w:w="12240" w:h="15840"/>
      <w:pgMar w:top="1134" w:right="17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EB163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E54C8">
      <w:start w:val="1"/>
      <w:numFmt w:val="decimal"/>
      <w:lvlText w:val=""/>
      <w:lvlJc w:val="left"/>
    </w:lvl>
    <w:lvl w:ilvl="2" w:tplc="E7983C0C">
      <w:start w:val="1"/>
      <w:numFmt w:val="decimal"/>
      <w:lvlText w:val=""/>
      <w:lvlJc w:val="left"/>
    </w:lvl>
    <w:lvl w:ilvl="3" w:tplc="FA6A5E3C">
      <w:start w:val="1"/>
      <w:numFmt w:val="decimal"/>
      <w:lvlText w:val=""/>
      <w:lvlJc w:val="left"/>
    </w:lvl>
    <w:lvl w:ilvl="4" w:tplc="AB60121C">
      <w:start w:val="1"/>
      <w:numFmt w:val="decimal"/>
      <w:lvlText w:val=""/>
      <w:lvlJc w:val="left"/>
    </w:lvl>
    <w:lvl w:ilvl="5" w:tplc="0018D7F2">
      <w:start w:val="1"/>
      <w:numFmt w:val="decimal"/>
      <w:lvlText w:val=""/>
      <w:lvlJc w:val="left"/>
    </w:lvl>
    <w:lvl w:ilvl="6" w:tplc="D7E4F09A">
      <w:start w:val="1"/>
      <w:numFmt w:val="decimal"/>
      <w:lvlText w:val=""/>
      <w:lvlJc w:val="left"/>
    </w:lvl>
    <w:lvl w:ilvl="7" w:tplc="C870FA10">
      <w:start w:val="1"/>
      <w:numFmt w:val="decimal"/>
      <w:lvlText w:val=""/>
      <w:lvlJc w:val="left"/>
    </w:lvl>
    <w:lvl w:ilvl="8" w:tplc="FC0CF0C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61C405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371446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42F2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7A8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908D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5EF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A03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0B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083D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D76E2FE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DAC1B4">
      <w:start w:val="1"/>
      <w:numFmt w:val="decimal"/>
      <w:lvlText w:val=""/>
      <w:lvlJc w:val="left"/>
    </w:lvl>
    <w:lvl w:ilvl="2" w:tplc="C1C07C72">
      <w:start w:val="1"/>
      <w:numFmt w:val="decimal"/>
      <w:lvlText w:val=""/>
      <w:lvlJc w:val="left"/>
    </w:lvl>
    <w:lvl w:ilvl="3" w:tplc="807487C0">
      <w:start w:val="1"/>
      <w:numFmt w:val="decimal"/>
      <w:lvlText w:val=""/>
      <w:lvlJc w:val="left"/>
    </w:lvl>
    <w:lvl w:ilvl="4" w:tplc="67D00A12">
      <w:start w:val="1"/>
      <w:numFmt w:val="decimal"/>
      <w:lvlText w:val=""/>
      <w:lvlJc w:val="left"/>
    </w:lvl>
    <w:lvl w:ilvl="5" w:tplc="D98A409E">
      <w:start w:val="1"/>
      <w:numFmt w:val="decimal"/>
      <w:lvlText w:val=""/>
      <w:lvlJc w:val="left"/>
    </w:lvl>
    <w:lvl w:ilvl="6" w:tplc="52BA1B5A">
      <w:start w:val="1"/>
      <w:numFmt w:val="decimal"/>
      <w:lvlText w:val=""/>
      <w:lvlJc w:val="left"/>
    </w:lvl>
    <w:lvl w:ilvl="7" w:tplc="8BAA5FC6">
      <w:start w:val="1"/>
      <w:numFmt w:val="decimal"/>
      <w:lvlText w:val=""/>
      <w:lvlJc w:val="left"/>
    </w:lvl>
    <w:lvl w:ilvl="8" w:tplc="A4BA2448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2585B"/>
    <w:rsid w:val="0062585B"/>
    <w:rsid w:val="00650013"/>
    <w:rsid w:val="00830060"/>
    <w:rsid w:val="008B00BA"/>
    <w:rsid w:val="00D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BD40E2-1614-406C-933F-2C712653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s://i.imgur.com/Nrltmlq.png" TargetMode="External"/><Relationship Id="rId117" Type="http://schemas.openxmlformats.org/officeDocument/2006/relationships/image" Target="https://i.imgur.com/DqA21A8.png" TargetMode="External"/><Relationship Id="rId21" Type="http://schemas.openxmlformats.org/officeDocument/2006/relationships/image" Target="https://i.imgur.com/iBLaAdd.png" TargetMode="External"/><Relationship Id="rId42" Type="http://schemas.openxmlformats.org/officeDocument/2006/relationships/image" Target="https://i.imgur.com/Kv45rYa.png" TargetMode="External"/><Relationship Id="rId47" Type="http://schemas.openxmlformats.org/officeDocument/2006/relationships/image" Target="https://i.imgur.com/8TH3kBO.png" TargetMode="External"/><Relationship Id="rId63" Type="http://schemas.openxmlformats.org/officeDocument/2006/relationships/image" Target="https://i.imgur.com/by3vc4t.png" TargetMode="External"/><Relationship Id="rId68" Type="http://schemas.openxmlformats.org/officeDocument/2006/relationships/image" Target="https://i.imgur.com/5BKbKYE.png" TargetMode="External"/><Relationship Id="rId84" Type="http://schemas.openxmlformats.org/officeDocument/2006/relationships/image" Target="https://i.imgur.com/r6huPlw.png" TargetMode="External"/><Relationship Id="rId89" Type="http://schemas.openxmlformats.org/officeDocument/2006/relationships/image" Target="https://i.imgur.com/qkMhWn3.png" TargetMode="External"/><Relationship Id="rId112" Type="http://schemas.openxmlformats.org/officeDocument/2006/relationships/image" Target="https://i.imgur.com/AbFoMZk.png" TargetMode="External"/><Relationship Id="rId133" Type="http://schemas.openxmlformats.org/officeDocument/2006/relationships/image" Target="https://i.imgur.com/B0C8883.png" TargetMode="External"/><Relationship Id="rId138" Type="http://schemas.openxmlformats.org/officeDocument/2006/relationships/fontTable" Target="fontTable.xml"/><Relationship Id="rId16" Type="http://schemas.openxmlformats.org/officeDocument/2006/relationships/image" Target="https://i.imgur.com/87ncETs.png" TargetMode="External"/><Relationship Id="rId107" Type="http://schemas.openxmlformats.org/officeDocument/2006/relationships/image" Target="https://i.imgur.com/ere3DuU.png" TargetMode="External"/><Relationship Id="rId11" Type="http://schemas.openxmlformats.org/officeDocument/2006/relationships/image" Target="https://i.imgur.com/PiKnvDC.png" TargetMode="External"/><Relationship Id="rId32" Type="http://schemas.openxmlformats.org/officeDocument/2006/relationships/image" Target="https://i.imgur.com/2W1ugSO.png" TargetMode="External"/><Relationship Id="rId37" Type="http://schemas.openxmlformats.org/officeDocument/2006/relationships/image" Target="https://i.imgur.com/DGbGlbE.png" TargetMode="External"/><Relationship Id="rId53" Type="http://schemas.openxmlformats.org/officeDocument/2006/relationships/image" Target="https://i.imgur.com/t8kwsfg.png" TargetMode="External"/><Relationship Id="rId58" Type="http://schemas.openxmlformats.org/officeDocument/2006/relationships/image" Target="https://i.imgur.com/KcgdeYH.png" TargetMode="External"/><Relationship Id="rId74" Type="http://schemas.openxmlformats.org/officeDocument/2006/relationships/image" Target="https://i.imgur.com/Z6HLJu2.png" TargetMode="External"/><Relationship Id="rId79" Type="http://schemas.openxmlformats.org/officeDocument/2006/relationships/image" Target="https://i.imgur.com/BQTmWD8.png" TargetMode="External"/><Relationship Id="rId102" Type="http://schemas.openxmlformats.org/officeDocument/2006/relationships/image" Target="https://i.imgur.com/1UGglFy.png" TargetMode="External"/><Relationship Id="rId123" Type="http://schemas.openxmlformats.org/officeDocument/2006/relationships/image" Target="https://i.imgur.com/Ax8DtBX.png" TargetMode="External"/><Relationship Id="rId128" Type="http://schemas.openxmlformats.org/officeDocument/2006/relationships/image" Target="https://i.imgur.com/pNFZ2EL.png" TargetMode="External"/><Relationship Id="rId5" Type="http://schemas.openxmlformats.org/officeDocument/2006/relationships/webSettings" Target="webSettings.xml"/><Relationship Id="rId90" Type="http://schemas.openxmlformats.org/officeDocument/2006/relationships/image" Target="https://i.imgur.com/HbIqx1U.png" TargetMode="External"/><Relationship Id="rId95" Type="http://schemas.openxmlformats.org/officeDocument/2006/relationships/image" Target="https://i.imgur.com/fukp8fd.png" TargetMode="External"/><Relationship Id="rId22" Type="http://schemas.openxmlformats.org/officeDocument/2006/relationships/image" Target="https://i.imgur.com/EvVJZea.png" TargetMode="External"/><Relationship Id="rId27" Type="http://schemas.openxmlformats.org/officeDocument/2006/relationships/image" Target="https://i.imgur.com/WCMMj8M.png" TargetMode="External"/><Relationship Id="rId43" Type="http://schemas.openxmlformats.org/officeDocument/2006/relationships/image" Target="https://i.imgur.com/RJe15ZD.png" TargetMode="External"/><Relationship Id="rId48" Type="http://schemas.openxmlformats.org/officeDocument/2006/relationships/image" Target="https://i.imgur.com/z1Xg6pA.png" TargetMode="External"/><Relationship Id="rId64" Type="http://schemas.openxmlformats.org/officeDocument/2006/relationships/image" Target="https://i.imgur.com/HexZdGG.png" TargetMode="External"/><Relationship Id="rId69" Type="http://schemas.openxmlformats.org/officeDocument/2006/relationships/image" Target="https://i.imgur.com/G4Mnnju.png" TargetMode="External"/><Relationship Id="rId113" Type="http://schemas.openxmlformats.org/officeDocument/2006/relationships/image" Target="https://i.imgur.com/DeFytTC.png" TargetMode="External"/><Relationship Id="rId118" Type="http://schemas.openxmlformats.org/officeDocument/2006/relationships/image" Target="https://i.imgur.com/pu4PQuT.png" TargetMode="External"/><Relationship Id="rId134" Type="http://schemas.openxmlformats.org/officeDocument/2006/relationships/image" Target="https://i.imgur.com/Re3hylu.png" TargetMode="External"/><Relationship Id="rId139" Type="http://schemas.openxmlformats.org/officeDocument/2006/relationships/theme" Target="theme/theme1.xml"/><Relationship Id="rId8" Type="http://schemas.openxmlformats.org/officeDocument/2006/relationships/image" Target="https://i.imgur.com/aLB9vlF.png" TargetMode="External"/><Relationship Id="rId51" Type="http://schemas.openxmlformats.org/officeDocument/2006/relationships/image" Target="https://i.imgur.com/dYcyrcW.png" TargetMode="External"/><Relationship Id="rId72" Type="http://schemas.openxmlformats.org/officeDocument/2006/relationships/image" Target="https://i.imgur.com/1apyzcZ.png" TargetMode="External"/><Relationship Id="rId80" Type="http://schemas.openxmlformats.org/officeDocument/2006/relationships/image" Target="https://i.imgur.com/FfqxjWK.png" TargetMode="External"/><Relationship Id="rId85" Type="http://schemas.openxmlformats.org/officeDocument/2006/relationships/image" Target="https://i.imgur.com/Ba6zQVt.png" TargetMode="External"/><Relationship Id="rId93" Type="http://schemas.openxmlformats.org/officeDocument/2006/relationships/image" Target="https://i.imgur.com/4W5XyVq.png" TargetMode="External"/><Relationship Id="rId98" Type="http://schemas.openxmlformats.org/officeDocument/2006/relationships/image" Target="https://i.imgur.com/jJyGxWb.png" TargetMode="External"/><Relationship Id="rId121" Type="http://schemas.openxmlformats.org/officeDocument/2006/relationships/image" Target="https://i.imgur.com/2pQo9q0.png" TargetMode="External"/><Relationship Id="rId3" Type="http://schemas.openxmlformats.org/officeDocument/2006/relationships/styles" Target="styles.xml"/><Relationship Id="rId12" Type="http://schemas.openxmlformats.org/officeDocument/2006/relationships/image" Target="https://i.imgur.com/qiBlGVU.png" TargetMode="External"/><Relationship Id="rId17" Type="http://schemas.openxmlformats.org/officeDocument/2006/relationships/image" Target="https://i.imgur.com/IBuvaxK.png" TargetMode="External"/><Relationship Id="rId25" Type="http://schemas.openxmlformats.org/officeDocument/2006/relationships/image" Target="https://i.imgur.com/CagqpbJ.png" TargetMode="External"/><Relationship Id="rId33" Type="http://schemas.openxmlformats.org/officeDocument/2006/relationships/image" Target="https://i.imgur.com/7g7zkOk.png" TargetMode="External"/><Relationship Id="rId38" Type="http://schemas.openxmlformats.org/officeDocument/2006/relationships/image" Target="https://i.imgur.com/hiVnQ9V.png" TargetMode="External"/><Relationship Id="rId46" Type="http://schemas.openxmlformats.org/officeDocument/2006/relationships/image" Target="https://i.imgur.com/oZjBRfz.png" TargetMode="External"/><Relationship Id="rId59" Type="http://schemas.openxmlformats.org/officeDocument/2006/relationships/image" Target="https://i.imgur.com/W0NiwkT.png" TargetMode="External"/><Relationship Id="rId67" Type="http://schemas.openxmlformats.org/officeDocument/2006/relationships/image" Target="https://i.imgur.com/JxTlRGF.png" TargetMode="External"/><Relationship Id="rId103" Type="http://schemas.openxmlformats.org/officeDocument/2006/relationships/image" Target="https://i.imgur.com/OZtyNwe.png" TargetMode="External"/><Relationship Id="rId108" Type="http://schemas.openxmlformats.org/officeDocument/2006/relationships/image" Target="https://i.imgur.com/1UmA0gE.png" TargetMode="External"/><Relationship Id="rId116" Type="http://schemas.openxmlformats.org/officeDocument/2006/relationships/image" Target="https://i.imgur.com/fig6FtI.png" TargetMode="External"/><Relationship Id="rId124" Type="http://schemas.openxmlformats.org/officeDocument/2006/relationships/image" Target="https://i.imgur.com/LlCOwb2.png" TargetMode="External"/><Relationship Id="rId129" Type="http://schemas.openxmlformats.org/officeDocument/2006/relationships/image" Target="https://i.imgur.com/d47LFjM.png" TargetMode="External"/><Relationship Id="rId137" Type="http://schemas.openxmlformats.org/officeDocument/2006/relationships/image" Target="media/image1.png"/><Relationship Id="rId20" Type="http://schemas.openxmlformats.org/officeDocument/2006/relationships/image" Target="https://i.imgur.com/Kb3Sx6t.png" TargetMode="External"/><Relationship Id="rId41" Type="http://schemas.openxmlformats.org/officeDocument/2006/relationships/image" Target="https://i.imgur.com/sO9Krrr.png" TargetMode="External"/><Relationship Id="rId54" Type="http://schemas.openxmlformats.org/officeDocument/2006/relationships/image" Target="https://i.imgur.com/tAMkNGu.png" TargetMode="External"/><Relationship Id="rId62" Type="http://schemas.openxmlformats.org/officeDocument/2006/relationships/image" Target="https://i.imgur.com/q7SPxbB.png" TargetMode="External"/><Relationship Id="rId70" Type="http://schemas.openxmlformats.org/officeDocument/2006/relationships/image" Target="https://i.imgur.com/D9kPOAB.png" TargetMode="External"/><Relationship Id="rId75" Type="http://schemas.openxmlformats.org/officeDocument/2006/relationships/image" Target="https://i.imgur.com/ggV0kH9.png" TargetMode="External"/><Relationship Id="rId83" Type="http://schemas.openxmlformats.org/officeDocument/2006/relationships/image" Target="https://i.imgur.com/vpiOWUG.png" TargetMode="External"/><Relationship Id="rId88" Type="http://schemas.openxmlformats.org/officeDocument/2006/relationships/image" Target="https://i.imgur.com/7vThX94.png" TargetMode="External"/><Relationship Id="rId91" Type="http://schemas.openxmlformats.org/officeDocument/2006/relationships/image" Target="https://i.imgur.com/L6LDvvj.png" TargetMode="External"/><Relationship Id="rId96" Type="http://schemas.openxmlformats.org/officeDocument/2006/relationships/image" Target="https://i.imgur.com/HmDxe8y.png" TargetMode="External"/><Relationship Id="rId111" Type="http://schemas.openxmlformats.org/officeDocument/2006/relationships/image" Target="https://i.imgur.com/lo1FVPZ.png" TargetMode="External"/><Relationship Id="rId132" Type="http://schemas.openxmlformats.org/officeDocument/2006/relationships/image" Target="https://i.imgur.com/DKzVib8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https://i.imgur.com/J28fhEK.png" TargetMode="External"/><Relationship Id="rId15" Type="http://schemas.openxmlformats.org/officeDocument/2006/relationships/image" Target="https://i.imgur.com/A3rjSIM.png" TargetMode="External"/><Relationship Id="rId23" Type="http://schemas.openxmlformats.org/officeDocument/2006/relationships/image" Target="https://i.imgur.com/ae1vxE3.png" TargetMode="External"/><Relationship Id="rId28" Type="http://schemas.openxmlformats.org/officeDocument/2006/relationships/image" Target="https://i.imgur.com/JxBOVxn.png" TargetMode="External"/><Relationship Id="rId36" Type="http://schemas.openxmlformats.org/officeDocument/2006/relationships/image" Target="https://i.imgur.com/q7K8sHl.png" TargetMode="External"/><Relationship Id="rId49" Type="http://schemas.openxmlformats.org/officeDocument/2006/relationships/image" Target="https://i.imgur.com/bbTTx4y.png" TargetMode="External"/><Relationship Id="rId57" Type="http://schemas.openxmlformats.org/officeDocument/2006/relationships/image" Target="https://i.imgur.com/9c5zv24.png" TargetMode="External"/><Relationship Id="rId106" Type="http://schemas.openxmlformats.org/officeDocument/2006/relationships/image" Target="https://i.imgur.com/tmlbr3I.png" TargetMode="External"/><Relationship Id="rId114" Type="http://schemas.openxmlformats.org/officeDocument/2006/relationships/image" Target="https://i.imgur.com/0LsMqHf.png" TargetMode="External"/><Relationship Id="rId119" Type="http://schemas.openxmlformats.org/officeDocument/2006/relationships/image" Target="https://i.imgur.com/VEC2Mbg.png" TargetMode="External"/><Relationship Id="rId127" Type="http://schemas.openxmlformats.org/officeDocument/2006/relationships/image" Target="https://i.imgur.com/TVkbZj9.png" TargetMode="External"/><Relationship Id="rId10" Type="http://schemas.openxmlformats.org/officeDocument/2006/relationships/image" Target="https://i.imgur.com/z9i0dy2.png" TargetMode="External"/><Relationship Id="rId31" Type="http://schemas.openxmlformats.org/officeDocument/2006/relationships/image" Target="https://i.imgur.com/0D7bwTm.png" TargetMode="External"/><Relationship Id="rId44" Type="http://schemas.openxmlformats.org/officeDocument/2006/relationships/image" Target="https://i.imgur.com/08WQ463.png" TargetMode="External"/><Relationship Id="rId52" Type="http://schemas.openxmlformats.org/officeDocument/2006/relationships/image" Target="https://i.imgur.com/pshnKVV.png" TargetMode="External"/><Relationship Id="rId60" Type="http://schemas.openxmlformats.org/officeDocument/2006/relationships/image" Target="https://i.imgur.com/s8SvqJS.png" TargetMode="External"/><Relationship Id="rId65" Type="http://schemas.openxmlformats.org/officeDocument/2006/relationships/image" Target="https://i.imgur.com/JeqcUSM.png" TargetMode="External"/><Relationship Id="rId73" Type="http://schemas.openxmlformats.org/officeDocument/2006/relationships/image" Target="https://i.imgur.com/bJF1meO.png" TargetMode="External"/><Relationship Id="rId78" Type="http://schemas.openxmlformats.org/officeDocument/2006/relationships/image" Target="https://i.imgur.com/iXDLHVC.png" TargetMode="External"/><Relationship Id="rId81" Type="http://schemas.openxmlformats.org/officeDocument/2006/relationships/image" Target="https://i.imgur.com/K63QkRd.png" TargetMode="External"/><Relationship Id="rId86" Type="http://schemas.openxmlformats.org/officeDocument/2006/relationships/image" Target="https://i.imgur.com/SHQm4GW.png" TargetMode="External"/><Relationship Id="rId94" Type="http://schemas.openxmlformats.org/officeDocument/2006/relationships/image" Target="https://i.imgur.com/IUu0F0h.png" TargetMode="External"/><Relationship Id="rId99" Type="http://schemas.openxmlformats.org/officeDocument/2006/relationships/image" Target="https://i.imgur.com/icnEODJ.png" TargetMode="External"/><Relationship Id="rId101" Type="http://schemas.openxmlformats.org/officeDocument/2006/relationships/image" Target="https://i.imgur.com/pphkxqX.png" TargetMode="External"/><Relationship Id="rId122" Type="http://schemas.openxmlformats.org/officeDocument/2006/relationships/image" Target="https://i.imgur.com/BdCmYGH.png" TargetMode="External"/><Relationship Id="rId130" Type="http://schemas.openxmlformats.org/officeDocument/2006/relationships/image" Target="https://i.imgur.com/mELq0BR.png" TargetMode="External"/><Relationship Id="rId135" Type="http://schemas.openxmlformats.org/officeDocument/2006/relationships/image" Target="https://i.imgur.com/D8ezNbB.png" TargetMode="External"/><Relationship Id="rId4" Type="http://schemas.openxmlformats.org/officeDocument/2006/relationships/settings" Target="settings.xml"/><Relationship Id="rId9" Type="http://schemas.openxmlformats.org/officeDocument/2006/relationships/image" Target="https://i.imgur.com/L1TSCqv.png" TargetMode="External"/><Relationship Id="rId13" Type="http://schemas.openxmlformats.org/officeDocument/2006/relationships/image" Target="https://i.imgur.com/4dq73Xs.png" TargetMode="External"/><Relationship Id="rId18" Type="http://schemas.openxmlformats.org/officeDocument/2006/relationships/image" Target="https://i.imgur.com/oJj937z.png" TargetMode="External"/><Relationship Id="rId39" Type="http://schemas.openxmlformats.org/officeDocument/2006/relationships/image" Target="https://i.imgur.com/ljAfoOG.png" TargetMode="External"/><Relationship Id="rId109" Type="http://schemas.openxmlformats.org/officeDocument/2006/relationships/image" Target="https://i.imgur.com/XxZlt5Q.png" TargetMode="External"/><Relationship Id="rId34" Type="http://schemas.openxmlformats.org/officeDocument/2006/relationships/image" Target="https://i.imgur.com/yJ7PsXx.png" TargetMode="External"/><Relationship Id="rId50" Type="http://schemas.openxmlformats.org/officeDocument/2006/relationships/image" Target="https://i.imgur.com/3DCgkSw.png" TargetMode="External"/><Relationship Id="rId55" Type="http://schemas.openxmlformats.org/officeDocument/2006/relationships/image" Target="https://i.imgur.com/IKmyaeW.png" TargetMode="External"/><Relationship Id="rId76" Type="http://schemas.openxmlformats.org/officeDocument/2006/relationships/image" Target="https://i.imgur.com/0qARnlA.png" TargetMode="External"/><Relationship Id="rId97" Type="http://schemas.openxmlformats.org/officeDocument/2006/relationships/image" Target="https://i.imgur.com/KEs7tvN.png" TargetMode="External"/><Relationship Id="rId104" Type="http://schemas.openxmlformats.org/officeDocument/2006/relationships/image" Target="https://i.imgur.com/30nWSfw.png" TargetMode="External"/><Relationship Id="rId120" Type="http://schemas.openxmlformats.org/officeDocument/2006/relationships/image" Target="https://i.imgur.com/NsMnQ4e.png" TargetMode="External"/><Relationship Id="rId125" Type="http://schemas.openxmlformats.org/officeDocument/2006/relationships/image" Target="https://i.imgur.com/Gdz1Hpg.png" TargetMode="External"/><Relationship Id="rId7" Type="http://schemas.openxmlformats.org/officeDocument/2006/relationships/image" Target="https://i.imgur.com/riX4vFG.png" TargetMode="External"/><Relationship Id="rId71" Type="http://schemas.openxmlformats.org/officeDocument/2006/relationships/image" Target="https://i.imgur.com/VvV4hiY.png" TargetMode="External"/><Relationship Id="rId92" Type="http://schemas.openxmlformats.org/officeDocument/2006/relationships/image" Target="https://i.imgur.com/87CG6BA.png" TargetMode="External"/><Relationship Id="rId2" Type="http://schemas.openxmlformats.org/officeDocument/2006/relationships/numbering" Target="numbering.xml"/><Relationship Id="rId29" Type="http://schemas.openxmlformats.org/officeDocument/2006/relationships/image" Target="https://i.imgur.com/5lF17Vh.png" TargetMode="External"/><Relationship Id="rId24" Type="http://schemas.openxmlformats.org/officeDocument/2006/relationships/image" Target="https://i.imgur.com/WFOhnip.png" TargetMode="External"/><Relationship Id="rId40" Type="http://schemas.openxmlformats.org/officeDocument/2006/relationships/image" Target="https://i.imgur.com/lBwz5qA.png" TargetMode="External"/><Relationship Id="rId45" Type="http://schemas.openxmlformats.org/officeDocument/2006/relationships/image" Target="https://i.imgur.com/G3niAOs.png" TargetMode="External"/><Relationship Id="rId66" Type="http://schemas.openxmlformats.org/officeDocument/2006/relationships/image" Target="https://i.imgur.com/bxLBKIY.png" TargetMode="External"/><Relationship Id="rId87" Type="http://schemas.openxmlformats.org/officeDocument/2006/relationships/image" Target="https://i.imgur.com/TXvQzoO.png" TargetMode="External"/><Relationship Id="rId110" Type="http://schemas.openxmlformats.org/officeDocument/2006/relationships/image" Target="https://i.imgur.com/Iq1EGmR.png" TargetMode="External"/><Relationship Id="rId115" Type="http://schemas.openxmlformats.org/officeDocument/2006/relationships/image" Target="https://i.imgur.com/RyYzB2b.png" TargetMode="External"/><Relationship Id="rId131" Type="http://schemas.openxmlformats.org/officeDocument/2006/relationships/image" Target="https://i.imgur.com/CvF8I3d.png" TargetMode="External"/><Relationship Id="rId136" Type="http://schemas.openxmlformats.org/officeDocument/2006/relationships/image" Target="https://i.imgur.com/ECAXTTm.png" TargetMode="External"/><Relationship Id="rId61" Type="http://schemas.openxmlformats.org/officeDocument/2006/relationships/image" Target="https://i.imgur.com/nOV252Z.png" TargetMode="External"/><Relationship Id="rId82" Type="http://schemas.openxmlformats.org/officeDocument/2006/relationships/image" Target="https://i.imgur.com/Yq6of2Z.png" TargetMode="External"/><Relationship Id="rId19" Type="http://schemas.openxmlformats.org/officeDocument/2006/relationships/image" Target="https://i.imgur.com/OQn0BhY.png" TargetMode="External"/><Relationship Id="rId14" Type="http://schemas.openxmlformats.org/officeDocument/2006/relationships/image" Target="https://i.imgur.com/vqEOrt9.png" TargetMode="External"/><Relationship Id="rId30" Type="http://schemas.openxmlformats.org/officeDocument/2006/relationships/image" Target="https://i.imgur.com/uB0zLQe.png" TargetMode="External"/><Relationship Id="rId35" Type="http://schemas.openxmlformats.org/officeDocument/2006/relationships/image" Target="https://i.imgur.com/0zVaFlJ.png" TargetMode="External"/><Relationship Id="rId56" Type="http://schemas.openxmlformats.org/officeDocument/2006/relationships/image" Target="https://i.imgur.com/NkqKMQ2.png" TargetMode="External"/><Relationship Id="rId77" Type="http://schemas.openxmlformats.org/officeDocument/2006/relationships/image" Target="https://i.imgur.com/2ZphtYL.png" TargetMode="External"/><Relationship Id="rId100" Type="http://schemas.openxmlformats.org/officeDocument/2006/relationships/image" Target="https://i.imgur.com/3o9BKKM.png" TargetMode="External"/><Relationship Id="rId105" Type="http://schemas.openxmlformats.org/officeDocument/2006/relationships/image" Target="https://i.imgur.com/p6cOyEm.png" TargetMode="External"/><Relationship Id="rId126" Type="http://schemas.openxmlformats.org/officeDocument/2006/relationships/image" Target="https://i.imgur.com/l6fW2S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EEA62-7908-4F87-B508-67DB1AC6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72</Pages>
  <Words>6902</Words>
  <Characters>39342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Ogulnur</dc:creator>
  <cp:lastModifiedBy>Ogulnur</cp:lastModifiedBy>
  <cp:revision>3</cp:revision>
  <cp:lastPrinted>2023-02-11T19:33:00Z</cp:lastPrinted>
  <dcterms:created xsi:type="dcterms:W3CDTF">2023-02-11T19:13:00Z</dcterms:created>
  <dcterms:modified xsi:type="dcterms:W3CDTF">2023-02-11T19:33:00Z</dcterms:modified>
</cp:coreProperties>
</file>